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documentskn-mlm7fontsize"/>
        <w:tblW w:w="0" w:type="auto"/>
        <w:tblCellSpacing w:w="0" w:type="dxa"/>
        <w:tblInd w:w="50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500"/>
        <w:gridCol w:w="7406"/>
      </w:tblGrid>
      <w:tr w:rsidR="00E25344" w14:paraId="11C653C3" w14:textId="77777777">
        <w:trPr>
          <w:trHeight w:val="14798"/>
          <w:tblCellSpacing w:w="0" w:type="dxa"/>
        </w:trPr>
        <w:tc>
          <w:tcPr>
            <w:tcW w:w="4500" w:type="dxa"/>
            <w:tcBorders>
              <w:top w:val="single" w:sz="200" w:space="0" w:color="2B98DE"/>
              <w:left w:val="single" w:sz="200" w:space="0" w:color="2B98DE"/>
              <w:bottom w:val="single" w:sz="200" w:space="0" w:color="2B98DE"/>
            </w:tcBorders>
            <w:tcMar>
              <w:top w:w="500" w:type="dxa"/>
              <w:left w:w="0" w:type="dxa"/>
              <w:bottom w:w="500" w:type="dxa"/>
              <w:right w:w="0" w:type="dxa"/>
            </w:tcMar>
            <w:hideMark/>
          </w:tcPr>
          <w:tbl>
            <w:tblPr>
              <w:tblStyle w:val="documentcontainer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000"/>
            </w:tblGrid>
            <w:tr w:rsidR="00E25344" w14:paraId="11C6535E" w14:textId="77777777">
              <w:trPr>
                <w:trHeight w:hRule="exact" w:val="2200"/>
                <w:tblCellSpacing w:w="0" w:type="dxa"/>
              </w:trPr>
              <w:tc>
                <w:tcPr>
                  <w:tcW w:w="4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C6535D" w14:textId="77777777" w:rsidR="00E25344" w:rsidRDefault="00112396">
                  <w:pPr>
                    <w:pStyle w:val="documentskn-mlm7prfl-picfield"/>
                    <w:pBdr>
                      <w:left w:val="none" w:sz="0" w:space="25" w:color="auto"/>
                      <w:right w:val="none" w:sz="0" w:space="25" w:color="auto"/>
                    </w:pBdr>
                    <w:spacing w:line="260" w:lineRule="atLeas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left-box"/>
                      <w:rFonts w:ascii="Source Sans Pro" w:eastAsia="Source Sans Pro" w:hAnsi="Source Sans Pro" w:cs="Source Sans Pro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 wp14:anchorId="11C653C5" wp14:editId="11C653C6">
                        <wp:extent cx="1143000" cy="1143000"/>
                        <wp:effectExtent l="0" t="0" r="0" b="0"/>
                        <wp:docPr id="100001" name="Picture 100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0" cy="11430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25344" w14:paraId="11C65381" w14:textId="77777777">
              <w:trPr>
                <w:tblCellSpacing w:w="0" w:type="dxa"/>
              </w:trPr>
              <w:tc>
                <w:tcPr>
                  <w:tcW w:w="3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C6535F" w14:textId="77777777" w:rsidR="00E25344" w:rsidRDefault="00112396">
                  <w:pPr>
                    <w:pStyle w:val="documentskn-mlm7sectioncntc-secscspdiv"/>
                    <w:pBdr>
                      <w:left w:val="single" w:sz="200" w:space="0" w:color="E6F3FB"/>
                      <w:right w:val="single" w:sz="200" w:space="0" w:color="E6F3FB"/>
                    </w:pBdr>
                    <w:shd w:val="clear" w:color="auto" w:fill="E6F3FB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</w:rPr>
                    <w:t> </w:t>
                  </w:r>
                </w:p>
                <w:p w14:paraId="11C65360" w14:textId="77777777" w:rsidR="00E25344" w:rsidRDefault="00112396">
                  <w:pPr>
                    <w:pStyle w:val="documentskn-mlm7sectiontitle"/>
                    <w:pBdr>
                      <w:left w:val="single" w:sz="200" w:space="0" w:color="E6F3FB"/>
                      <w:right w:val="single" w:sz="200" w:space="0" w:color="E6F3FB"/>
                    </w:pBdr>
                    <w:shd w:val="clear" w:color="auto" w:fill="E6F3FB"/>
                    <w:spacing w:after="200" w:line="300" w:lineRule="atLeast"/>
                    <w:ind w:left="500" w:right="500"/>
                    <w:rPr>
                      <w:rStyle w:val="documentskn-mlm7left-box"/>
                      <w:color w:val="000000"/>
                    </w:rPr>
                  </w:pPr>
                  <w:r>
                    <w:rPr>
                      <w:rStyle w:val="documentskn-mlm7left-box"/>
                      <w:color w:val="000000"/>
                    </w:rPr>
                    <w:t>Addresss and contact</w:t>
                  </w:r>
                </w:p>
                <w:p w14:paraId="11C65361" w14:textId="77777777" w:rsidR="00E25344" w:rsidRDefault="00E25344">
                  <w:pPr>
                    <w:pStyle w:val="documentaddressnth-child1icon-rownth-child1addresspaddingdiv"/>
                    <w:spacing w:line="100" w:lineRule="exac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</w:p>
                <w:p w14:paraId="11C65362" w14:textId="14E342A0" w:rsidR="00E25344" w:rsidRPr="007A0163" w:rsidRDefault="00DA25FF">
                  <w:pPr>
                    <w:pStyle w:val="div"/>
                    <w:pBdr>
                      <w:left w:val="single" w:sz="200" w:space="0" w:color="E6F3FB"/>
                      <w:right w:val="single" w:sz="200" w:space="0" w:color="E6F3FB"/>
                    </w:pBdr>
                    <w:shd w:val="clear" w:color="auto" w:fill="E6F3FB"/>
                    <w:spacing w:line="260" w:lineRule="atLeas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  <w:lang w:val="de-DE"/>
                    </w:rPr>
                  </w:pPr>
                  <w:r w:rsidRPr="007A0163">
                    <w:rPr>
                      <w:rStyle w:val="span"/>
                      <w:rFonts w:eastAsia="Source Sans Pro"/>
                      <w:lang w:val="de-DE"/>
                    </w:rPr>
                    <w:t>Garmi</w:t>
                  </w:r>
                  <w:r w:rsidR="00F06B64" w:rsidRPr="007A0163">
                    <w:rPr>
                      <w:rStyle w:val="span"/>
                      <w:rFonts w:eastAsia="Source Sans Pro"/>
                      <w:lang w:val="de-DE"/>
                    </w:rPr>
                    <w:t>sch-Partenkirchen 82467</w:t>
                  </w:r>
                </w:p>
                <w:p w14:paraId="11C65363" w14:textId="77777777" w:rsidR="00E25344" w:rsidRPr="007A0163" w:rsidRDefault="00E25344">
                  <w:pPr>
                    <w:pStyle w:val="div"/>
                    <w:pBdr>
                      <w:left w:val="single" w:sz="200" w:space="0" w:color="E6F3FB"/>
                      <w:right w:val="single" w:sz="200" w:space="0" w:color="E6F3FB"/>
                    </w:pBdr>
                    <w:shd w:val="clear" w:color="auto" w:fill="E6F3FB"/>
                    <w:spacing w:line="100" w:lineRule="exac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  <w:lang w:val="de-DE"/>
                    </w:rPr>
                  </w:pPr>
                </w:p>
                <w:p w14:paraId="11C65364" w14:textId="77777777" w:rsidR="00E25344" w:rsidRPr="007A0163" w:rsidRDefault="00112396">
                  <w:pPr>
                    <w:pStyle w:val="div"/>
                    <w:pBdr>
                      <w:left w:val="single" w:sz="200" w:space="0" w:color="E6F3FB"/>
                      <w:right w:val="single" w:sz="200" w:space="0" w:color="E6F3FB"/>
                    </w:pBdr>
                    <w:shd w:val="clear" w:color="auto" w:fill="E6F3FB"/>
                    <w:spacing w:line="260" w:lineRule="atLeas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  <w:lang w:val="de-DE"/>
                    </w:rPr>
                  </w:pPr>
                  <w:r w:rsidRPr="007A0163">
                    <w:rPr>
                      <w:rStyle w:val="span"/>
                      <w:rFonts w:ascii="Source Sans Pro" w:eastAsia="Source Sans Pro" w:hAnsi="Source Sans Pro" w:cs="Source Sans Pro"/>
                      <w:b/>
                      <w:bCs/>
                      <w:color w:val="000000"/>
                      <w:sz w:val="20"/>
                      <w:szCs w:val="20"/>
                      <w:lang w:val="de-DE"/>
                    </w:rPr>
                    <w:t xml:space="preserve">Mobile: </w:t>
                  </w:r>
                  <w:r w:rsidRPr="007A0163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  <w:lang w:val="de-DE"/>
                    </w:rPr>
                    <w:t>+4915510774192</w:t>
                  </w:r>
                  <w:r w:rsidRPr="007A0163"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  <w:lang w:val="de-DE"/>
                    </w:rPr>
                    <w:t xml:space="preserve"> </w:t>
                  </w:r>
                </w:p>
                <w:p w14:paraId="11C65365" w14:textId="77777777" w:rsidR="00E25344" w:rsidRPr="007A0163" w:rsidRDefault="00E25344">
                  <w:pPr>
                    <w:pStyle w:val="div"/>
                    <w:pBdr>
                      <w:left w:val="single" w:sz="200" w:space="0" w:color="E6F3FB"/>
                      <w:right w:val="single" w:sz="200" w:space="0" w:color="E6F3FB"/>
                    </w:pBdr>
                    <w:shd w:val="clear" w:color="auto" w:fill="E6F3FB"/>
                    <w:spacing w:line="100" w:lineRule="exac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  <w:lang w:val="de-DE"/>
                    </w:rPr>
                  </w:pPr>
                </w:p>
                <w:p w14:paraId="11C65366" w14:textId="77777777" w:rsidR="00E25344" w:rsidRPr="007A0163" w:rsidRDefault="00112396">
                  <w:pPr>
                    <w:pStyle w:val="div"/>
                    <w:pBdr>
                      <w:left w:val="single" w:sz="200" w:space="0" w:color="E6F3FB"/>
                      <w:right w:val="single" w:sz="200" w:space="0" w:color="E6F3FB"/>
                    </w:pBdr>
                    <w:shd w:val="clear" w:color="auto" w:fill="E6F3FB"/>
                    <w:spacing w:line="260" w:lineRule="atLeas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  <w:lang w:val="de-DE"/>
                    </w:rPr>
                  </w:pPr>
                  <w:r w:rsidRPr="007A0163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  <w:lang w:val="de-DE"/>
                    </w:rPr>
                    <w:t>vujasin87@mail.com</w:t>
                  </w:r>
                </w:p>
                <w:p w14:paraId="11C65367" w14:textId="77777777" w:rsidR="00E25344" w:rsidRPr="007A0163" w:rsidRDefault="00E25344">
                  <w:pPr>
                    <w:pStyle w:val="div"/>
                    <w:pBdr>
                      <w:left w:val="single" w:sz="200" w:space="0" w:color="E6F3FB"/>
                      <w:right w:val="single" w:sz="200" w:space="0" w:color="E6F3FB"/>
                    </w:pBdr>
                    <w:shd w:val="clear" w:color="auto" w:fill="E6F3FB"/>
                    <w:spacing w:line="100" w:lineRule="exac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  <w:lang w:val="de-DE"/>
                    </w:rPr>
                  </w:pPr>
                </w:p>
                <w:p w14:paraId="11C65368" w14:textId="1267896D" w:rsidR="00E25344" w:rsidRPr="007A0163" w:rsidRDefault="00112396" w:rsidP="00CF586B">
                  <w:pPr>
                    <w:pBdr>
                      <w:left w:val="single" w:sz="200" w:space="0" w:color="E6F3FB"/>
                      <w:right w:val="single" w:sz="200" w:space="0" w:color="E6F3FB"/>
                    </w:pBdr>
                    <w:shd w:val="clear" w:color="auto" w:fill="E6F3FB"/>
                    <w:spacing w:line="260" w:lineRule="atLeast"/>
                    <w:ind w:right="500"/>
                    <w:textAlignment w:val="auto"/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  <w:lang w:val="de-DE"/>
                    </w:rPr>
                  </w:pPr>
                  <w:r w:rsidRPr="007A0163"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  <w:lang w:val="de-DE"/>
                    </w:rPr>
                    <w:t xml:space="preserve"> </w:t>
                  </w:r>
                </w:p>
                <w:p w14:paraId="11C65369" w14:textId="77777777" w:rsidR="00E25344" w:rsidRPr="007A0163" w:rsidRDefault="00E25344">
                  <w:pPr>
                    <w:shd w:val="clear" w:color="auto" w:fill="E6F3FB"/>
                    <w:spacing w:line="400" w:lineRule="exact"/>
                    <w:rPr>
                      <w:lang w:val="de-DE"/>
                    </w:rPr>
                  </w:pPr>
                </w:p>
                <w:p w14:paraId="11C6536A" w14:textId="77777777" w:rsidR="00E25344" w:rsidRPr="007A0163" w:rsidRDefault="00112396">
                  <w:pPr>
                    <w:pStyle w:val="documentskn-mlm7sectionscspdiv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lang w:val="de-DE"/>
                    </w:rPr>
                  </w:pPr>
                  <w:r w:rsidRPr="007A0163"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lang w:val="de-DE"/>
                    </w:rPr>
                    <w:t> </w:t>
                  </w:r>
                </w:p>
                <w:p w14:paraId="47499D36" w14:textId="0D23674D" w:rsidR="007A0163" w:rsidRDefault="00112396" w:rsidP="007A0163">
                  <w:pPr>
                    <w:pStyle w:val="documentskn-mlm7sectiontitle"/>
                    <w:spacing w:after="200" w:line="300" w:lineRule="atLeast"/>
                    <w:ind w:left="500" w:right="500"/>
                    <w:rPr>
                      <w:rStyle w:val="documentskn-mlm7left-box"/>
                      <w:color w:val="000000"/>
                    </w:rPr>
                  </w:pPr>
                  <w:r>
                    <w:rPr>
                      <w:rStyle w:val="documentskn-mlm7left-box"/>
                      <w:color w:val="000000"/>
                    </w:rPr>
                    <w:t>Education</w:t>
                  </w:r>
                </w:p>
                <w:p w14:paraId="13544E70" w14:textId="77777777" w:rsidR="007A0163" w:rsidRDefault="007A0163" w:rsidP="007A0163">
                  <w:pPr>
                    <w:pStyle w:val="documentskn-mlm7paragraphfirstparagraphpspcdiv"/>
                    <w:spacing w:line="400" w:lineRule="atLeas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b/>
                      <w:bCs/>
                      <w:vanish w:val="0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left-box"/>
                      <w:rFonts w:ascii="Source Sans Pro" w:eastAsia="Source Sans Pro" w:hAnsi="Source Sans Pro" w:cs="Source Sans Pro"/>
                      <w:b/>
                      <w:bCs/>
                      <w:vanish w:val="0"/>
                      <w:color w:val="000000"/>
                      <w:sz w:val="20"/>
                      <w:szCs w:val="20"/>
                    </w:rPr>
                    <w:t>ITAcademy :</w:t>
                  </w:r>
                </w:p>
                <w:p w14:paraId="36D1FE5C" w14:textId="10291697" w:rsidR="007A0163" w:rsidRPr="007A0163" w:rsidRDefault="007A0163" w:rsidP="007A0163">
                  <w:pPr>
                    <w:pStyle w:val="documentskn-mlm7paragraphfirstparagraphpspcdiv"/>
                    <w:spacing w:line="400" w:lineRule="atLeas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b/>
                      <w:bCs/>
                      <w:vanish w:val="0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left-box"/>
                      <w:rFonts w:ascii="Source Sans Pro" w:eastAsia="Source Sans Pro" w:hAnsi="Source Sans Pro" w:cs="Source Sans Pro"/>
                      <w:b/>
                      <w:bCs/>
                      <w:vanish w:val="0"/>
                      <w:color w:val="000000"/>
                      <w:sz w:val="20"/>
                      <w:szCs w:val="20"/>
                    </w:rPr>
                    <w:t xml:space="preserve"> Fronend developer, Mixrosoft developer</w:t>
                  </w:r>
                  <w:r w:rsidR="00112396"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14"/>
                      <w:szCs w:val="14"/>
                    </w:rPr>
                    <w:t> </w:t>
                  </w:r>
                </w:p>
                <w:p w14:paraId="69216A1B" w14:textId="77777777" w:rsidR="007A0163" w:rsidRDefault="007A0163">
                  <w:pPr>
                    <w:pStyle w:val="documentskn-mlm7paragraphfirstparagraphpspcdiv"/>
                    <w:spacing w:line="400" w:lineRule="atLeas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14"/>
                      <w:szCs w:val="14"/>
                    </w:rPr>
                  </w:pPr>
                </w:p>
                <w:p w14:paraId="56AC0E26" w14:textId="21A7B50D" w:rsidR="007A0163" w:rsidRDefault="00112396" w:rsidP="007A0163">
                  <w:pPr>
                    <w:pStyle w:val="documentskn-mlm7paddedline"/>
                    <w:spacing w:line="260" w:lineRule="atLeas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High schools</w:t>
                  </w:r>
                  <w:r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1C6536E" w14:textId="77777777" w:rsidR="00E25344" w:rsidRDefault="00112396">
                  <w:pPr>
                    <w:pStyle w:val="documentskn-mlm7paddedline"/>
                    <w:spacing w:line="260" w:lineRule="atLeas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txt-bold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Chemical schools, application of protective coatings</w:t>
                  </w:r>
                  <w:r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1C6536F" w14:textId="77777777" w:rsidR="00E25344" w:rsidRDefault="00112396">
                  <w:pPr>
                    <w:spacing w:line="260" w:lineRule="atLeast"/>
                    <w:ind w:left="500" w:right="500"/>
                    <w:textAlignment w:val="auto"/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Subjects: Technology with practical teaching, physical chemistry</w:t>
                  </w:r>
                </w:p>
                <w:p w14:paraId="44FC88FC" w14:textId="77777777" w:rsidR="00C114D4" w:rsidRDefault="00112396" w:rsidP="00C114D4">
                  <w:pPr>
                    <w:pStyle w:val="documentskn-mlm7paragraphpspcdiv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1C65373" w14:textId="2F43540F" w:rsidR="00E25344" w:rsidRPr="00C114D4" w:rsidRDefault="00112396" w:rsidP="00C114D4">
                  <w:pPr>
                    <w:pStyle w:val="documentskn-mlm7paragraphpspcdiv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</w:rPr>
                    <w:t> </w:t>
                  </w:r>
                </w:p>
                <w:p w14:paraId="11C65374" w14:textId="77777777" w:rsidR="00E25344" w:rsidRDefault="00112396">
                  <w:pPr>
                    <w:pStyle w:val="documentskn-mlm7lang-secsectiontitle"/>
                    <w:spacing w:after="200" w:line="300" w:lineRule="atLeast"/>
                    <w:ind w:left="500" w:right="500"/>
                    <w:rPr>
                      <w:rStyle w:val="documentskn-mlm7left-box"/>
                      <w:rFonts w:ascii="Montserrat" w:eastAsia="Montserrat" w:hAnsi="Montserrat" w:cs="Montserrat"/>
                      <w:b/>
                      <w:bCs/>
                      <w:caps/>
                      <w:color w:val="000000"/>
                      <w:spacing w:val="20"/>
                    </w:rPr>
                  </w:pPr>
                  <w:r>
                    <w:rPr>
                      <w:rStyle w:val="documentskn-mlm7left-box"/>
                      <w:rFonts w:ascii="Montserrat" w:eastAsia="Montserrat" w:hAnsi="Montserrat" w:cs="Montserrat"/>
                      <w:b/>
                      <w:bCs/>
                      <w:caps/>
                      <w:color w:val="000000"/>
                      <w:spacing w:val="20"/>
                    </w:rPr>
                    <w:t>Languages</w:t>
                  </w:r>
                </w:p>
                <w:p w14:paraId="11C65375" w14:textId="77777777" w:rsidR="00E25344" w:rsidRDefault="00112396">
                  <w:pPr>
                    <w:pStyle w:val="div"/>
                    <w:spacing w:before="100" w:line="260" w:lineRule="atLeas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lang-secfieldany"/>
                      <w:rFonts w:ascii="Source Sans Pro" w:eastAsia="Source Sans Pro" w:hAnsi="Source Sans Pro" w:cs="Source Sans Pro"/>
                      <w:b/>
                      <w:bCs/>
                      <w:color w:val="000000"/>
                      <w:sz w:val="20"/>
                      <w:szCs w:val="20"/>
                    </w:rPr>
                    <w:t>English</w:t>
                  </w:r>
                  <w:r>
                    <w:rPr>
                      <w:rStyle w:val="documentskn-mlm7lang-secfieldany"/>
                      <w:rFonts w:ascii="Source Sans Pro" w:eastAsia="Source Sans Pro" w:hAnsi="Source Sans Pro" w:cs="Source Sans Pro"/>
                      <w:vanish/>
                      <w:color w:val="000000"/>
                      <w:sz w:val="20"/>
                      <w:szCs w:val="20"/>
                    </w:rPr>
                    <w:t>:</w:t>
                  </w:r>
                  <w:r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1C65376" w14:textId="77777777" w:rsidR="00E25344" w:rsidRDefault="00112396">
                  <w:pPr>
                    <w:pStyle w:val="fieldsliced-rect"/>
                    <w:spacing w:before="60" w:line="120" w:lineRule="exac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left-box"/>
                      <w:rFonts w:ascii="Source Sans Pro" w:eastAsia="Source Sans Pro" w:hAnsi="Source Sans Pro" w:cs="Source Sans Pro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 wp14:anchorId="11C653C7" wp14:editId="11C653C8">
                        <wp:extent cx="1903276" cy="76775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3276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1C65377" w14:textId="77777777" w:rsidR="00E25344" w:rsidRDefault="00112396">
                  <w:pPr>
                    <w:pStyle w:val="div"/>
                    <w:spacing w:line="230" w:lineRule="exac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lang-secfieldany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Advanced (C1)</w:t>
                  </w:r>
                </w:p>
                <w:p w14:paraId="11C65378" w14:textId="53C87663" w:rsidR="00E25344" w:rsidRDefault="007A0163">
                  <w:pPr>
                    <w:pStyle w:val="div"/>
                    <w:spacing w:before="100" w:line="260" w:lineRule="atLeas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lang-secfieldany"/>
                      <w:rFonts w:ascii="Source Sans Pro" w:eastAsia="Source Sans Pro" w:hAnsi="Source Sans Pro" w:cs="Source Sans Pro"/>
                      <w:b/>
                      <w:bCs/>
                      <w:color w:val="000000"/>
                      <w:sz w:val="20"/>
                      <w:szCs w:val="20"/>
                    </w:rPr>
                    <w:t>German</w:t>
                  </w:r>
                  <w:r w:rsidR="00112396">
                    <w:rPr>
                      <w:rStyle w:val="documentskn-mlm7lang-secfieldany"/>
                      <w:rFonts w:ascii="Source Sans Pro" w:eastAsia="Source Sans Pro" w:hAnsi="Source Sans Pro" w:cs="Source Sans Pro"/>
                      <w:vanish/>
                      <w:color w:val="000000"/>
                      <w:sz w:val="20"/>
                      <w:szCs w:val="20"/>
                    </w:rPr>
                    <w:t>:</w:t>
                  </w:r>
                </w:p>
                <w:p w14:paraId="11C65379" w14:textId="77777777" w:rsidR="00E25344" w:rsidRDefault="00112396">
                  <w:pPr>
                    <w:pStyle w:val="fieldsliced-rect"/>
                    <w:spacing w:before="60" w:line="120" w:lineRule="exac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left-box"/>
                      <w:rFonts w:ascii="Source Sans Pro" w:eastAsia="Source Sans Pro" w:hAnsi="Source Sans Pro" w:cs="Source Sans Pro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 wp14:anchorId="11C653C9" wp14:editId="11C653CA">
                        <wp:extent cx="1903276" cy="76775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3276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1C6537A" w14:textId="77777777" w:rsidR="00E25344" w:rsidRDefault="00112396">
                  <w:pPr>
                    <w:pStyle w:val="div"/>
                    <w:spacing w:line="230" w:lineRule="exac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lang-secfieldany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Intermediate (B1)</w:t>
                  </w:r>
                </w:p>
                <w:p w14:paraId="11C6537B" w14:textId="3C58CA33" w:rsidR="00E25344" w:rsidRDefault="007A0163">
                  <w:pPr>
                    <w:pStyle w:val="div"/>
                    <w:spacing w:before="100" w:line="260" w:lineRule="atLeas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lang-secfieldany"/>
                      <w:rFonts w:ascii="Source Sans Pro" w:eastAsia="Source Sans Pro" w:hAnsi="Source Sans Pro" w:cs="Source Sans Pro"/>
                      <w:b/>
                      <w:bCs/>
                      <w:color w:val="000000"/>
                      <w:sz w:val="20"/>
                      <w:szCs w:val="20"/>
                    </w:rPr>
                    <w:t>Russian</w:t>
                  </w:r>
                  <w:r w:rsidR="00112396">
                    <w:rPr>
                      <w:rStyle w:val="documentskn-mlm7lang-secfieldany"/>
                      <w:rFonts w:ascii="Source Sans Pro" w:eastAsia="Source Sans Pro" w:hAnsi="Source Sans Pro" w:cs="Source Sans Pro"/>
                      <w:vanish/>
                      <w:color w:val="000000"/>
                      <w:sz w:val="20"/>
                      <w:szCs w:val="20"/>
                    </w:rPr>
                    <w:t>:</w:t>
                  </w:r>
                </w:p>
                <w:p w14:paraId="11C6537C" w14:textId="77777777" w:rsidR="00E25344" w:rsidRDefault="00112396">
                  <w:pPr>
                    <w:pStyle w:val="fieldsliced-rect"/>
                    <w:spacing w:before="60" w:line="120" w:lineRule="exac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left-box"/>
                      <w:rFonts w:ascii="Source Sans Pro" w:eastAsia="Source Sans Pro" w:hAnsi="Source Sans Pro" w:cs="Source Sans Pro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 wp14:anchorId="11C653CB" wp14:editId="11C653CC">
                        <wp:extent cx="1903276" cy="76775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3276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1C6537D" w14:textId="77777777" w:rsidR="00E25344" w:rsidRDefault="00112396">
                  <w:pPr>
                    <w:pStyle w:val="div"/>
                    <w:spacing w:line="230" w:lineRule="exac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lang-secfieldany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Intermediate (B1)</w:t>
                  </w:r>
                </w:p>
                <w:p w14:paraId="11C6537E" w14:textId="65BB9833" w:rsidR="00E25344" w:rsidRDefault="007A0163">
                  <w:pPr>
                    <w:pStyle w:val="div"/>
                    <w:spacing w:before="100" w:line="260" w:lineRule="atLeas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lang-secfieldany"/>
                      <w:rFonts w:ascii="Source Sans Pro" w:eastAsia="Source Sans Pro" w:hAnsi="Source Sans Pro" w:cs="Source Sans Pro"/>
                      <w:b/>
                      <w:bCs/>
                      <w:color w:val="000000"/>
                      <w:sz w:val="20"/>
                      <w:szCs w:val="20"/>
                    </w:rPr>
                    <w:t>Ukrainian</w:t>
                  </w:r>
                  <w:r w:rsidR="00112396">
                    <w:rPr>
                      <w:rStyle w:val="documentskn-mlm7lang-secfieldany"/>
                      <w:rFonts w:ascii="Source Sans Pro" w:eastAsia="Source Sans Pro" w:hAnsi="Source Sans Pro" w:cs="Source Sans Pro"/>
                      <w:vanish/>
                      <w:color w:val="000000"/>
                      <w:sz w:val="20"/>
                      <w:szCs w:val="20"/>
                    </w:rPr>
                    <w:t>:</w:t>
                  </w:r>
                </w:p>
                <w:p w14:paraId="11C6537F" w14:textId="77777777" w:rsidR="00E25344" w:rsidRDefault="00112396">
                  <w:pPr>
                    <w:pStyle w:val="fieldsliced-rect"/>
                    <w:spacing w:before="60" w:line="120" w:lineRule="exac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left-box"/>
                      <w:rFonts w:ascii="Source Sans Pro" w:eastAsia="Source Sans Pro" w:hAnsi="Source Sans Pro" w:cs="Source Sans Pro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 wp14:anchorId="11C653CD" wp14:editId="11C653CE">
                        <wp:extent cx="1903276" cy="76775"/>
                        <wp:effectExtent l="0" t="0" r="0" b="0"/>
                        <wp:docPr id="100009" name="Picture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3276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1C65380" w14:textId="77777777" w:rsidR="00E25344" w:rsidRDefault="00112396">
                  <w:pPr>
                    <w:pStyle w:val="div"/>
                    <w:spacing w:line="230" w:lineRule="exac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lang-secfieldany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Elementary (A2)</w:t>
                  </w:r>
                </w:p>
              </w:tc>
            </w:tr>
          </w:tbl>
          <w:p w14:paraId="11C65382" w14:textId="77777777" w:rsidR="00E25344" w:rsidRDefault="00E25344">
            <w:pPr>
              <w:pStyle w:val="documentdocumentleft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</w:pBdr>
              <w:spacing w:line="260" w:lineRule="atLeast"/>
              <w:textAlignment w:val="auto"/>
              <w:rPr>
                <w:rStyle w:val="documentdocumentleftcell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</w:pPr>
          </w:p>
        </w:tc>
        <w:tc>
          <w:tcPr>
            <w:tcW w:w="7406" w:type="dxa"/>
            <w:tcBorders>
              <w:top w:val="single" w:sz="200" w:space="0" w:color="1E6A9B"/>
              <w:bottom w:val="single" w:sz="200" w:space="0" w:color="1E6A9B"/>
              <w:right w:val="single" w:sz="200" w:space="0" w:color="1E6A9B"/>
            </w:tcBorders>
            <w:tcMar>
              <w:top w:w="500" w:type="dxa"/>
              <w:left w:w="0" w:type="dxa"/>
              <w:bottom w:w="500" w:type="dxa"/>
              <w:right w:w="0" w:type="dxa"/>
            </w:tcMar>
            <w:hideMark/>
          </w:tcPr>
          <w:tbl>
            <w:tblPr>
              <w:tblStyle w:val="documentcontainer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906"/>
            </w:tblGrid>
            <w:tr w:rsidR="00E25344" w14:paraId="11C65388" w14:textId="77777777">
              <w:trPr>
                <w:trHeight w:hRule="exact" w:val="2200"/>
                <w:tblCellSpacing w:w="0" w:type="dxa"/>
              </w:trPr>
              <w:tc>
                <w:tcPr>
                  <w:tcW w:w="690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C65383" w14:textId="77777777" w:rsidR="00E25344" w:rsidRDefault="00E25344">
                  <w:pPr>
                    <w:pStyle w:val="documentnameTopPadding"/>
                    <w:pBdr>
                      <w:right w:val="none" w:sz="0" w:space="25" w:color="auto"/>
                    </w:pBdr>
                    <w:spacing w:line="100" w:lineRule="exact"/>
                    <w:ind w:right="500"/>
                    <w:rPr>
                      <w:rStyle w:val="documentcontainerrowdiv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</w:p>
                <w:p w14:paraId="11C65384" w14:textId="77777777" w:rsidR="00E25344" w:rsidRDefault="00112396">
                  <w:pPr>
                    <w:pStyle w:val="documentskn-mlm7name"/>
                    <w:ind w:right="500"/>
                    <w:rPr>
                      <w:rStyle w:val="documentcontainerrowdiv"/>
                      <w:color w:val="000000"/>
                    </w:rPr>
                  </w:pPr>
                  <w:r>
                    <w:rPr>
                      <w:rStyle w:val="span"/>
                      <w:color w:val="000000"/>
                    </w:rPr>
                    <w:t>Milinko</w:t>
                  </w:r>
                  <w:r>
                    <w:rPr>
                      <w:rStyle w:val="documentcontainerrowdiv"/>
                      <w:color w:val="000000"/>
                    </w:rPr>
                    <w:t xml:space="preserve"> </w:t>
                  </w:r>
                  <w:r>
                    <w:rPr>
                      <w:rStyle w:val="span"/>
                      <w:color w:val="000000"/>
                    </w:rPr>
                    <w:t>Vujasin</w:t>
                  </w:r>
                </w:p>
                <w:tbl>
                  <w:tblPr>
                    <w:tblStyle w:val="documentnamebordertable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820"/>
                  </w:tblGrid>
                  <w:tr w:rsidR="00E25344" w14:paraId="11C65386" w14:textId="77777777">
                    <w:trPr>
                      <w:tblCellSpacing w:w="0" w:type="dxa"/>
                    </w:trPr>
                    <w:tc>
                      <w:tcPr>
                        <w:tcW w:w="820" w:type="dxa"/>
                        <w:tcBorders>
                          <w:bottom w:val="single" w:sz="32" w:space="0" w:color="2B98DE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11C65385" w14:textId="25AEEF07" w:rsidR="00E25344" w:rsidRDefault="00E25344">
                        <w:pPr>
                          <w:pStyle w:val="documentnamebordercelldiv"/>
                          <w:ind w:right="500"/>
                          <w:rPr>
                            <w:rStyle w:val="documentnamebordercell"/>
                            <w:rFonts w:ascii="Source Sans Pro" w:eastAsia="Source Sans Pro" w:hAnsi="Source Sans Pro" w:cs="Source Sans Pro"/>
                            <w:color w:val="000000"/>
                          </w:rPr>
                        </w:pPr>
                      </w:p>
                    </w:tc>
                  </w:tr>
                </w:tbl>
                <w:p w14:paraId="11C65387" w14:textId="77777777" w:rsidR="00E25344" w:rsidRDefault="00112396">
                  <w:pPr>
                    <w:pStyle w:val="documentnamebottompadding"/>
                    <w:ind w:right="500"/>
                    <w:rPr>
                      <w:rStyle w:val="documentcontainerrowdiv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documentcontainerrowdiv"/>
                      <w:rFonts w:ascii="Source Sans Pro" w:eastAsia="Source Sans Pro" w:hAnsi="Source Sans Pro" w:cs="Source Sans Pro"/>
                      <w:color w:val="000000"/>
                    </w:rPr>
                    <w:t> </w:t>
                  </w:r>
                </w:p>
              </w:tc>
            </w:tr>
            <w:tr w:rsidR="00E25344" w14:paraId="11C653C1" w14:textId="77777777">
              <w:trPr>
                <w:tblCellSpacing w:w="0" w:type="dxa"/>
                <w:hidden/>
              </w:trPr>
              <w:tc>
                <w:tcPr>
                  <w:tcW w:w="6906" w:type="dxa"/>
                  <w:tcBorders>
                    <w:lef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C65389" w14:textId="77777777" w:rsidR="00E25344" w:rsidRDefault="00112396">
                  <w:pPr>
                    <w:pStyle w:val="documentskn-mlm7right-boxrightbottomboxsectionnth-child1scspdiv"/>
                    <w:spacing w:line="600" w:lineRule="atLeast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 </w:t>
                  </w:r>
                </w:p>
                <w:p w14:paraId="11C6538B" w14:textId="68096C87" w:rsidR="00E25344" w:rsidRDefault="00112396" w:rsidP="00867825">
                  <w:pPr>
                    <w:pStyle w:val="documentskn-mlm7sectiontitle"/>
                    <w:spacing w:after="200" w:line="300" w:lineRule="atLeast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right-boxrightbottombox"/>
                      <w:color w:val="000000"/>
                    </w:rPr>
                    <w:t>Skype Username</w:t>
                  </w:r>
                  <w:r w:rsidR="00586D82">
                    <w:rPr>
                      <w:rStyle w:val="documentskn-mlm7right-boxrightbottombox"/>
                      <w:color w:val="000000"/>
                    </w:rPr>
                    <w:t>:</w:t>
                  </w:r>
                  <w:r w:rsidR="00845B9E">
                    <w:rPr>
                      <w:rStyle w:val="documentskn-mlm7right-boxrightbottombox"/>
                      <w:color w:val="000000"/>
                    </w:rPr>
                    <w:t xml:space="preserve"> </w:t>
                  </w: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milinko.vujasin</w:t>
                  </w:r>
                </w:p>
                <w:p w14:paraId="133C742D" w14:textId="04A772D5" w:rsidR="00586D82" w:rsidRPr="00867825" w:rsidRDefault="00586D82" w:rsidP="00867825">
                  <w:pPr>
                    <w:pStyle w:val="documentskn-mlm7sectiontitle"/>
                    <w:spacing w:after="200" w:line="300" w:lineRule="atLeast"/>
                    <w:ind w:left="400" w:right="500"/>
                    <w:rPr>
                      <w:rStyle w:val="documentskn-mlm7right-boxrightbottombox"/>
                      <w:color w:val="000000"/>
                    </w:rPr>
                  </w:pPr>
                  <w:r>
                    <w:rPr>
                      <w:rStyle w:val="documentskn-mlm7right-boxrightbottombox"/>
                      <w:color w:val="000000"/>
                    </w:rPr>
                    <w:t>Micros</w:t>
                  </w:r>
                  <w:r w:rsidR="00AA17D6">
                    <w:rPr>
                      <w:rStyle w:val="documentskn-mlm7right-boxrightbottombox"/>
                      <w:color w:val="000000"/>
                    </w:rPr>
                    <w:t>oft teams</w:t>
                  </w:r>
                </w:p>
                <w:p w14:paraId="11C6538C" w14:textId="77777777" w:rsidR="00E25344" w:rsidRDefault="00112396">
                  <w:pPr>
                    <w:pStyle w:val="documentskn-mlm7sectionscspdiv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> </w:t>
                  </w:r>
                </w:p>
                <w:p w14:paraId="11C6538D" w14:textId="77777777" w:rsidR="00E25344" w:rsidRDefault="00112396">
                  <w:pPr>
                    <w:pStyle w:val="documentskn-mlm7sectiontitle"/>
                    <w:spacing w:after="200" w:line="300" w:lineRule="atLeast"/>
                    <w:ind w:left="400" w:right="500"/>
                    <w:rPr>
                      <w:rStyle w:val="documentskn-mlm7right-boxrightbottombox"/>
                      <w:color w:val="000000"/>
                    </w:rPr>
                  </w:pPr>
                  <w:r>
                    <w:rPr>
                      <w:rStyle w:val="documentskn-mlm7right-boxrightbottombox"/>
                      <w:color w:val="000000"/>
                    </w:rPr>
                    <w:t>Work History</w:t>
                  </w:r>
                </w:p>
                <w:p w14:paraId="11C6538E" w14:textId="77777777" w:rsidR="00E25344" w:rsidRDefault="00112396">
                  <w:pPr>
                    <w:pStyle w:val="documentskn-mlm7paragraphfirstparagraphpspcdiv"/>
                    <w:spacing w:line="400" w:lineRule="atLeast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14"/>
                      <w:szCs w:val="14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14"/>
                      <w:szCs w:val="14"/>
                    </w:rPr>
                    <w:t> </w:t>
                  </w:r>
                </w:p>
                <w:p w14:paraId="11C6538F" w14:textId="2F898D47" w:rsidR="00E25344" w:rsidRDefault="00112396">
                  <w:pPr>
                    <w:pStyle w:val="documentskn-mlm7paddedline"/>
                    <w:spacing w:line="260" w:lineRule="atLeast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 xml:space="preserve">October 2023 </w:t>
                  </w:r>
                  <w:r w:rsidR="007A0163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>–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  <w:r w:rsidR="007A0163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>May 2024</w:t>
                  </w: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br/>
                  </w:r>
                  <w:r>
                    <w:rPr>
                      <w:rStyle w:val="documentskn-mlm7txt-bold"/>
                      <w:rFonts w:ascii="Source Sans Pro" w:eastAsia="Source Sans Pro" w:hAnsi="Source Sans Pro" w:cs="Source Sans Pro"/>
                      <w:color w:val="000000"/>
                    </w:rPr>
                    <w:t>F&amp;B Manager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 xml:space="preserve">, </w:t>
                  </w:r>
                  <w:r>
                    <w:rPr>
                      <w:rStyle w:val="documentskn-mlm7txt-bold"/>
                      <w:rFonts w:ascii="Source Sans Pro" w:eastAsia="Source Sans Pro" w:hAnsi="Source Sans Pro" w:cs="Source Sans Pro"/>
                      <w:i/>
                      <w:iCs/>
                      <w:color w:val="000000"/>
                    </w:rPr>
                    <w:t>Moxy Hotel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>, Metzingen, Germany</w:t>
                  </w: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</w:p>
                <w:p w14:paraId="7FF5B1CF" w14:textId="751C58C0" w:rsidR="007A0163" w:rsidRDefault="007A0163">
                  <w:pPr>
                    <w:pStyle w:val="documentskn-mlm7paddedline"/>
                    <w:spacing w:line="260" w:lineRule="atLeast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>Odyssey Gro</w:t>
                  </w:r>
                  <w:r w:rsidR="00227255"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>up</w:t>
                  </w:r>
                </w:p>
                <w:p w14:paraId="11C65390" w14:textId="7F790DEC" w:rsidR="00E25344" w:rsidRDefault="00112396">
                  <w:pPr>
                    <w:pStyle w:val="p"/>
                    <w:spacing w:line="260" w:lineRule="atLeast"/>
                    <w:ind w:left="400" w:right="500"/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Organization of staff responsibilities, ordering food&amp;bevreage, financial responsibilities, creating food and beverage menu, calculation of cost, providing proper training for new employees</w:t>
                  </w:r>
                  <w:r w:rsidR="00CF586B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,</w:t>
                  </w:r>
                  <w:r w:rsidR="005C2C1A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 xml:space="preserve"> </w:t>
                  </w:r>
                  <w:r w:rsidR="003C5E58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eve</w:t>
                  </w:r>
                  <w:r w:rsidR="00424BAF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nt responsibilities…</w:t>
                  </w:r>
                </w:p>
                <w:p w14:paraId="11C65391" w14:textId="77777777" w:rsidR="00E25344" w:rsidRDefault="00112396">
                  <w:pPr>
                    <w:pStyle w:val="documentskn-mlm7paragraphpspcdiv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> </w:t>
                  </w:r>
                </w:p>
                <w:p w14:paraId="11C65392" w14:textId="7BF33A89" w:rsidR="00E25344" w:rsidRDefault="00C453EB">
                  <w:pPr>
                    <w:pStyle w:val="documentskn-mlm7paddedline"/>
                    <w:spacing w:line="260" w:lineRule="atLeast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>Nov</w:t>
                  </w:r>
                  <w:r w:rsidR="00724642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>.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 xml:space="preserve"> 2021-Feb</w:t>
                  </w:r>
                  <w:r w:rsidR="00724642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 xml:space="preserve">.2022      </w:t>
                  </w:r>
                  <w:r w:rsidR="00112396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>Dec</w:t>
                  </w:r>
                  <w:r w:rsidR="00724642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>.</w:t>
                  </w:r>
                  <w:r w:rsidR="00112396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 xml:space="preserve"> 2022 </w:t>
                  </w:r>
                  <w:r w:rsidR="00745EC7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>–</w:t>
                  </w:r>
                  <w:r w:rsidR="00112396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  <w:r w:rsidR="00745EC7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>Okt.</w:t>
                  </w:r>
                  <w:r w:rsidR="00112396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 xml:space="preserve"> 2023</w:t>
                  </w:r>
                  <w:r w:rsidR="00112396"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  <w:r w:rsidR="00112396"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br/>
                  </w:r>
                  <w:r w:rsidR="00112396">
                    <w:rPr>
                      <w:rStyle w:val="documentskn-mlm7txt-bold"/>
                      <w:rFonts w:ascii="Source Sans Pro" w:eastAsia="Source Sans Pro" w:hAnsi="Source Sans Pro" w:cs="Source Sans Pro"/>
                      <w:color w:val="000000"/>
                    </w:rPr>
                    <w:t>Breakfast Supervisor,</w:t>
                  </w:r>
                  <w:r w:rsidR="004F30C1">
                    <w:rPr>
                      <w:rStyle w:val="documentskn-mlm7txt-bold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  <w:r w:rsidR="00112396">
                    <w:rPr>
                      <w:rStyle w:val="documentskn-mlm7txt-bold"/>
                      <w:rFonts w:ascii="Source Sans Pro" w:eastAsia="Source Sans Pro" w:hAnsi="Source Sans Pro" w:cs="Source Sans Pro"/>
                      <w:color w:val="000000"/>
                    </w:rPr>
                    <w:t>restaurant waiter</w:t>
                  </w:r>
                  <w:r w:rsidR="00112396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 xml:space="preserve">, </w:t>
                  </w:r>
                  <w:r w:rsidR="00112396">
                    <w:rPr>
                      <w:rStyle w:val="documentskn-mlm7txt-bold"/>
                      <w:rFonts w:ascii="Source Sans Pro" w:eastAsia="Source Sans Pro" w:hAnsi="Source Sans Pro" w:cs="Source Sans Pro"/>
                      <w:i/>
                      <w:iCs/>
                      <w:color w:val="000000"/>
                    </w:rPr>
                    <w:t>Vital-hotel Meiser</w:t>
                  </w:r>
                  <w:r w:rsidR="00112396"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  <w:r w:rsidR="000848F2" w:rsidRPr="00BA2B94">
                    <w:rPr>
                      <w:rStyle w:val="documentskn-mlm7right-boxrightbottombox"/>
                      <w:rFonts w:ascii="Source Sans Pro" w:eastAsia="Source Sans Pro" w:hAnsi="Source Sans Pro" w:cs="Source Sans Pro"/>
                      <w:b/>
                      <w:bCs/>
                      <w:color w:val="000000"/>
                    </w:rPr>
                    <w:t>(2 Mi</w:t>
                  </w:r>
                  <w:r w:rsidR="00116886" w:rsidRPr="00BA2B94">
                    <w:rPr>
                      <w:rStyle w:val="documentskn-mlm7right-boxrightbottombox"/>
                      <w:rFonts w:ascii="Source Sans Pro" w:eastAsia="Source Sans Pro" w:hAnsi="Source Sans Pro" w:cs="Source Sans Pro"/>
                      <w:b/>
                      <w:bCs/>
                      <w:color w:val="000000"/>
                    </w:rPr>
                    <w:t>chelin star</w:t>
                  </w:r>
                  <w:r w:rsidR="002337FC">
                    <w:rPr>
                      <w:rStyle w:val="documentskn-mlm7right-boxrightbottombox"/>
                      <w:rFonts w:ascii="Source Sans Pro" w:eastAsia="Source Sans Pro" w:hAnsi="Source Sans Pro" w:cs="Source Sans Pro"/>
                      <w:b/>
                      <w:bCs/>
                      <w:color w:val="000000"/>
                    </w:rPr>
                    <w:t>s</w:t>
                  </w:r>
                  <w:r w:rsidR="00116886" w:rsidRPr="00BA2B94">
                    <w:rPr>
                      <w:rStyle w:val="documentskn-mlm7right-boxrightbottombox"/>
                      <w:rFonts w:ascii="Source Sans Pro" w:eastAsia="Source Sans Pro" w:hAnsi="Source Sans Pro" w:cs="Source Sans Pro"/>
                      <w:b/>
                      <w:bCs/>
                      <w:color w:val="000000"/>
                    </w:rPr>
                    <w:t>)</w:t>
                  </w:r>
                </w:p>
                <w:p w14:paraId="11C65393" w14:textId="77777777" w:rsidR="00E25344" w:rsidRDefault="00112396">
                  <w:pPr>
                    <w:pStyle w:val="documentskn-mlm7ullinth-last-child1"/>
                    <w:numPr>
                      <w:ilvl w:val="0"/>
                      <w:numId w:val="1"/>
                    </w:numPr>
                    <w:pBdr>
                      <w:left w:val="none" w:sz="0" w:space="1" w:color="auto"/>
                    </w:pBdr>
                    <w:spacing w:before="100" w:line="260" w:lineRule="atLeast"/>
                    <w:ind w:left="640" w:right="500" w:hanging="222"/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Organization of restaurant and breakfast responsibilities</w:t>
                  </w:r>
                </w:p>
                <w:p w14:paraId="11C65394" w14:textId="77777777" w:rsidR="00E25344" w:rsidRDefault="00112396">
                  <w:pPr>
                    <w:pStyle w:val="documentskn-mlm7paragraphpspcdiv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> </w:t>
                  </w:r>
                </w:p>
                <w:p w14:paraId="11C65395" w14:textId="77777777" w:rsidR="00E25344" w:rsidRDefault="00112396">
                  <w:pPr>
                    <w:pStyle w:val="documentskn-mlm7paddedline"/>
                    <w:spacing w:line="260" w:lineRule="atLeast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>August 2016 - October 2022</w:t>
                  </w: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br/>
                  </w:r>
                  <w:r>
                    <w:rPr>
                      <w:rStyle w:val="documentskn-mlm7txt-bold"/>
                      <w:rFonts w:ascii="Source Sans Pro" w:eastAsia="Source Sans Pro" w:hAnsi="Source Sans Pro" w:cs="Source Sans Pro"/>
                      <w:color w:val="000000"/>
                    </w:rPr>
                    <w:t>Restaurant manager, assistant restaurant manager, Restaurant waiter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 xml:space="preserve">, </w:t>
                  </w:r>
                  <w:r>
                    <w:rPr>
                      <w:rStyle w:val="documentskn-mlm7txt-bold"/>
                      <w:rFonts w:ascii="Source Sans Pro" w:eastAsia="Source Sans Pro" w:hAnsi="Source Sans Pro" w:cs="Source Sans Pro"/>
                      <w:i/>
                      <w:iCs/>
                      <w:color w:val="000000"/>
                    </w:rPr>
                    <w:t>River cruise – GCCL</w:t>
                  </w: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</w:p>
                <w:p w14:paraId="11C65396" w14:textId="77777777" w:rsidR="00E25344" w:rsidRDefault="00112396">
                  <w:pPr>
                    <w:pStyle w:val="documentskn-mlm7ullinth-last-child1"/>
                    <w:numPr>
                      <w:ilvl w:val="0"/>
                      <w:numId w:val="2"/>
                    </w:numPr>
                    <w:pBdr>
                      <w:left w:val="none" w:sz="0" w:space="1" w:color="auto"/>
                    </w:pBdr>
                    <w:spacing w:before="100" w:line="260" w:lineRule="atLeast"/>
                    <w:ind w:left="640" w:right="500" w:hanging="222"/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Serving the food, wine, bar waiter, organization of restaurant staff responsibilities, inventory, organization of proper staff training</w:t>
                  </w:r>
                </w:p>
                <w:p w14:paraId="11C65397" w14:textId="77777777" w:rsidR="00E25344" w:rsidRDefault="00112396">
                  <w:pPr>
                    <w:pStyle w:val="documentskn-mlm7paragraphpspcdiv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> </w:t>
                  </w:r>
                </w:p>
                <w:p w14:paraId="11C65398" w14:textId="649E1C01" w:rsidR="00E25344" w:rsidRDefault="000156D3">
                  <w:pPr>
                    <w:pStyle w:val="documentskn-mlm7paddedline"/>
                    <w:spacing w:line="260" w:lineRule="atLeast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>April</w:t>
                  </w:r>
                  <w:r w:rsidR="00112396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 xml:space="preserve"> 2021 - September 2021</w:t>
                  </w:r>
                  <w:r w:rsidR="00112396"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  <w:r w:rsidR="00112396"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br/>
                  </w:r>
                  <w:r w:rsidR="00112396">
                    <w:rPr>
                      <w:rStyle w:val="documentskn-mlm7txt-bold"/>
                      <w:rFonts w:ascii="Source Sans Pro" w:eastAsia="Source Sans Pro" w:hAnsi="Source Sans Pro" w:cs="Source Sans Pro"/>
                      <w:color w:val="000000"/>
                    </w:rPr>
                    <w:t>Bar manager</w:t>
                  </w:r>
                  <w:r w:rsidR="00112396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 xml:space="preserve">, </w:t>
                  </w:r>
                  <w:r w:rsidR="00112396">
                    <w:rPr>
                      <w:rStyle w:val="documentskn-mlm7txt-bold"/>
                      <w:rFonts w:ascii="Source Sans Pro" w:eastAsia="Source Sans Pro" w:hAnsi="Source Sans Pro" w:cs="Source Sans Pro"/>
                      <w:i/>
                      <w:iCs/>
                      <w:color w:val="000000"/>
                    </w:rPr>
                    <w:t>Amadria park Hotel Ivan- Sibenik</w:t>
                  </w:r>
                  <w:r w:rsidR="00112396"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>(5*)</w:t>
                  </w:r>
                </w:p>
                <w:p w14:paraId="11C65399" w14:textId="77777777" w:rsidR="00E25344" w:rsidRDefault="00112396">
                  <w:pPr>
                    <w:pStyle w:val="documentskn-mlm7ullinth-last-child1"/>
                    <w:numPr>
                      <w:ilvl w:val="0"/>
                      <w:numId w:val="3"/>
                    </w:numPr>
                    <w:pBdr>
                      <w:left w:val="none" w:sz="0" w:space="1" w:color="auto"/>
                    </w:pBdr>
                    <w:spacing w:before="100" w:line="260" w:lineRule="atLeast"/>
                    <w:ind w:left="640" w:right="500" w:hanging="222"/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Organization of bar staff responsibilities, ordering beverages, financial responsibilities</w:t>
                  </w:r>
                </w:p>
                <w:p w14:paraId="11C6539A" w14:textId="77777777" w:rsidR="00E25344" w:rsidRDefault="00112396">
                  <w:pPr>
                    <w:pStyle w:val="documentskn-mlm7paragraphpspcdiv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> </w:t>
                  </w:r>
                </w:p>
                <w:p w14:paraId="11C6539B" w14:textId="77777777" w:rsidR="00E25344" w:rsidRDefault="00112396">
                  <w:pPr>
                    <w:pStyle w:val="documentskn-mlm7paddedline"/>
                    <w:spacing w:line="260" w:lineRule="atLeast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>September 2015 - July 2016</w:t>
                  </w: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br/>
                  </w:r>
                  <w:r>
                    <w:rPr>
                      <w:rStyle w:val="documentskn-mlm7txt-bold"/>
                      <w:rFonts w:ascii="Source Sans Pro" w:eastAsia="Source Sans Pro" w:hAnsi="Source Sans Pro" w:cs="Source Sans Pro"/>
                      <w:color w:val="000000"/>
                    </w:rPr>
                    <w:t>Restaurant waiter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 xml:space="preserve">, </w:t>
                  </w:r>
                  <w:r>
                    <w:rPr>
                      <w:rStyle w:val="documentskn-mlm7txt-bold"/>
                      <w:rFonts w:ascii="Source Sans Pro" w:eastAsia="Source Sans Pro" w:hAnsi="Source Sans Pro" w:cs="Source Sans Pro"/>
                      <w:i/>
                      <w:iCs/>
                      <w:color w:val="000000"/>
                    </w:rPr>
                    <w:t>River cruise - Royal Crown, Serenade 1</w:t>
                  </w: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</w:p>
                <w:p w14:paraId="11C6539C" w14:textId="77777777" w:rsidR="00E25344" w:rsidRDefault="00112396">
                  <w:pPr>
                    <w:pStyle w:val="documentskn-mlm7ullinth-last-child1"/>
                    <w:numPr>
                      <w:ilvl w:val="0"/>
                      <w:numId w:val="4"/>
                    </w:numPr>
                    <w:pBdr>
                      <w:left w:val="none" w:sz="0" w:space="1" w:color="auto"/>
                    </w:pBdr>
                    <w:spacing w:before="100" w:line="260" w:lineRule="atLeast"/>
                    <w:ind w:left="640" w:right="500" w:hanging="222"/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Serving the food, wine, mirror service, assistant restaurant manager</w:t>
                  </w:r>
                </w:p>
                <w:p w14:paraId="11C6539D" w14:textId="77777777" w:rsidR="00E25344" w:rsidRDefault="00112396">
                  <w:pPr>
                    <w:pStyle w:val="documentskn-mlm7paragraphpspcdiv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> </w:t>
                  </w:r>
                </w:p>
                <w:p w14:paraId="11C6539E" w14:textId="77777777" w:rsidR="00E25344" w:rsidRDefault="00112396">
                  <w:pPr>
                    <w:pStyle w:val="documentskn-mlm7paddedline"/>
                    <w:spacing w:line="260" w:lineRule="atLeast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>November 2014 - June 2015</w:t>
                  </w: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br/>
                  </w:r>
                  <w:r>
                    <w:rPr>
                      <w:rStyle w:val="documentskn-mlm7txt-bold"/>
                      <w:rFonts w:ascii="Source Sans Pro" w:eastAsia="Source Sans Pro" w:hAnsi="Source Sans Pro" w:cs="Source Sans Pro"/>
                      <w:color w:val="000000"/>
                    </w:rPr>
                    <w:t>Restaurant Head waiter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 xml:space="preserve">, </w:t>
                  </w:r>
                  <w:r>
                    <w:rPr>
                      <w:rStyle w:val="documentskn-mlm7txt-bold"/>
                      <w:rFonts w:ascii="Source Sans Pro" w:eastAsia="Source Sans Pro" w:hAnsi="Source Sans Pro" w:cs="Source Sans Pro"/>
                      <w:i/>
                      <w:iCs/>
                      <w:color w:val="000000"/>
                    </w:rPr>
                    <w:t>Restaurant Vuk</w:t>
                  </w: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</w:p>
                <w:p w14:paraId="11C6539F" w14:textId="77777777" w:rsidR="00E25344" w:rsidRDefault="00112396">
                  <w:pPr>
                    <w:pStyle w:val="documentskn-mlm7ullinth-last-child1"/>
                    <w:numPr>
                      <w:ilvl w:val="0"/>
                      <w:numId w:val="5"/>
                    </w:numPr>
                    <w:pBdr>
                      <w:left w:val="none" w:sz="0" w:space="1" w:color="auto"/>
                    </w:pBdr>
                    <w:spacing w:before="100" w:line="260" w:lineRule="atLeast"/>
                    <w:ind w:left="640" w:right="500" w:hanging="222"/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Serving the food, beverage, wine</w:t>
                  </w:r>
                </w:p>
                <w:p w14:paraId="11C653A0" w14:textId="77777777" w:rsidR="00E25344" w:rsidRDefault="00112396">
                  <w:pPr>
                    <w:pStyle w:val="documentskn-mlm7paragraphpspcdiv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> </w:t>
                  </w:r>
                </w:p>
                <w:p w14:paraId="11C653A1" w14:textId="77777777" w:rsidR="00E25344" w:rsidRDefault="00112396">
                  <w:pPr>
                    <w:pStyle w:val="documentskn-mlm7paddedline"/>
                    <w:spacing w:line="260" w:lineRule="atLeast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>November 2011 - October 2014</w:t>
                  </w: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br/>
                  </w:r>
                  <w:r>
                    <w:rPr>
                      <w:rStyle w:val="documentskn-mlm7txt-bold"/>
                      <w:rFonts w:ascii="Source Sans Pro" w:eastAsia="Source Sans Pro" w:hAnsi="Source Sans Pro" w:cs="Source Sans Pro"/>
                      <w:color w:val="000000"/>
                    </w:rPr>
                    <w:lastRenderedPageBreak/>
                    <w:t>Restaurant Head waiter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 xml:space="preserve">, </w:t>
                  </w:r>
                  <w:r>
                    <w:rPr>
                      <w:rStyle w:val="documentskn-mlm7txt-bold"/>
                      <w:rFonts w:ascii="Source Sans Pro" w:eastAsia="Source Sans Pro" w:hAnsi="Source Sans Pro" w:cs="Source Sans Pro"/>
                      <w:i/>
                      <w:iCs/>
                      <w:color w:val="000000"/>
                    </w:rPr>
                    <w:t>Restaurant Fellini</w:t>
                  </w: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</w:p>
                <w:p w14:paraId="11C653A2" w14:textId="77777777" w:rsidR="00E25344" w:rsidRDefault="00112396">
                  <w:pPr>
                    <w:pStyle w:val="documentskn-mlm7ullinth-last-child1"/>
                    <w:numPr>
                      <w:ilvl w:val="0"/>
                      <w:numId w:val="6"/>
                    </w:numPr>
                    <w:pBdr>
                      <w:left w:val="none" w:sz="0" w:space="1" w:color="auto"/>
                    </w:pBdr>
                    <w:spacing w:before="100" w:line="260" w:lineRule="atLeast"/>
                    <w:ind w:left="640" w:right="500" w:hanging="222"/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Serving the food, beverage, wine</w:t>
                  </w:r>
                </w:p>
                <w:p w14:paraId="11C653A3" w14:textId="77777777" w:rsidR="00E25344" w:rsidRDefault="00112396">
                  <w:pPr>
                    <w:pStyle w:val="documentskn-mlm7paragraphpspcdiv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> </w:t>
                  </w:r>
                </w:p>
                <w:p w14:paraId="11C653A4" w14:textId="67CC123A" w:rsidR="00E25344" w:rsidRDefault="00732416" w:rsidP="00732416">
                  <w:pPr>
                    <w:pStyle w:val="documentskn-mlm7paddedline"/>
                    <w:spacing w:line="260" w:lineRule="atLeast"/>
                    <w:ind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 xml:space="preserve">         Oktober 2010 - </w:t>
                  </w:r>
                  <w:r w:rsidR="00112396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>September 2011</w:t>
                  </w:r>
                  <w:r w:rsidR="00112396"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  <w:r w:rsidR="00112396"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br/>
                  </w:r>
                  <w:r>
                    <w:rPr>
                      <w:rStyle w:val="documentskn-mlm7txt-bold"/>
                      <w:rFonts w:ascii="Source Sans Pro" w:eastAsia="Source Sans Pro" w:hAnsi="Source Sans Pro" w:cs="Source Sans Pro"/>
                      <w:color w:val="000000"/>
                    </w:rPr>
                    <w:t xml:space="preserve">         </w:t>
                  </w:r>
                  <w:r w:rsidR="00112396">
                    <w:rPr>
                      <w:rStyle w:val="documentskn-mlm7txt-bold"/>
                      <w:rFonts w:ascii="Source Sans Pro" w:eastAsia="Source Sans Pro" w:hAnsi="Source Sans Pro" w:cs="Source Sans Pro"/>
                      <w:color w:val="000000"/>
                    </w:rPr>
                    <w:t>Restaurant waiter</w:t>
                  </w:r>
                  <w:r w:rsidR="00112396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 xml:space="preserve">, </w:t>
                  </w:r>
                  <w:r w:rsidR="00112396">
                    <w:rPr>
                      <w:rStyle w:val="documentskn-mlm7txt-bold"/>
                      <w:rFonts w:ascii="Source Sans Pro" w:eastAsia="Source Sans Pro" w:hAnsi="Source Sans Pro" w:cs="Source Sans Pro"/>
                      <w:i/>
                      <w:iCs/>
                      <w:color w:val="000000"/>
                    </w:rPr>
                    <w:t>Restaurant Gossip</w:t>
                  </w:r>
                  <w:r w:rsidR="00112396"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</w:p>
                <w:p w14:paraId="11C653A5" w14:textId="77777777" w:rsidR="00E25344" w:rsidRDefault="00112396">
                  <w:pPr>
                    <w:pStyle w:val="documentskn-mlm7ullinth-last-child1"/>
                    <w:numPr>
                      <w:ilvl w:val="0"/>
                      <w:numId w:val="7"/>
                    </w:numPr>
                    <w:pBdr>
                      <w:left w:val="none" w:sz="0" w:space="1" w:color="auto"/>
                    </w:pBdr>
                    <w:spacing w:before="100" w:line="260" w:lineRule="atLeast"/>
                    <w:ind w:left="640" w:right="500" w:hanging="222"/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Serving the food, beverage, wine</w:t>
                  </w:r>
                </w:p>
                <w:p w14:paraId="11C653A6" w14:textId="77777777" w:rsidR="00E25344" w:rsidRDefault="00112396">
                  <w:pPr>
                    <w:pStyle w:val="documentskn-mlm7paragraphpspcdiv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> </w:t>
                  </w:r>
                </w:p>
                <w:p w14:paraId="11C653A7" w14:textId="77777777" w:rsidR="00E25344" w:rsidRDefault="00112396">
                  <w:pPr>
                    <w:pStyle w:val="documentskn-mlm7paddedline"/>
                    <w:spacing w:line="260" w:lineRule="atLeast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>January 2010 - September 2010</w:t>
                  </w: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br/>
                  </w:r>
                  <w:r>
                    <w:rPr>
                      <w:rStyle w:val="documentskn-mlm7txt-bold"/>
                      <w:rFonts w:ascii="Source Sans Pro" w:eastAsia="Source Sans Pro" w:hAnsi="Source Sans Pro" w:cs="Source Sans Pro"/>
                      <w:color w:val="000000"/>
                    </w:rPr>
                    <w:t>Restaurant waiter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 xml:space="preserve">, </w:t>
                  </w:r>
                  <w:r>
                    <w:rPr>
                      <w:rStyle w:val="documentskn-mlm7txt-bold"/>
                      <w:rFonts w:ascii="Source Sans Pro" w:eastAsia="Source Sans Pro" w:hAnsi="Source Sans Pro" w:cs="Source Sans Pro"/>
                      <w:i/>
                      <w:iCs/>
                      <w:color w:val="000000"/>
                    </w:rPr>
                    <w:t>Restaurant Duomo</w:t>
                  </w: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</w:p>
                <w:p w14:paraId="11C653A8" w14:textId="77777777" w:rsidR="00E25344" w:rsidRDefault="00112396">
                  <w:pPr>
                    <w:pStyle w:val="documentskn-mlm7ullinth-last-child1"/>
                    <w:numPr>
                      <w:ilvl w:val="0"/>
                      <w:numId w:val="8"/>
                    </w:numPr>
                    <w:pBdr>
                      <w:left w:val="none" w:sz="0" w:space="1" w:color="auto"/>
                    </w:pBdr>
                    <w:spacing w:before="100" w:line="260" w:lineRule="atLeast"/>
                    <w:ind w:left="640" w:right="500" w:hanging="222"/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Serving the food, beverage, wine</w:t>
                  </w:r>
                </w:p>
                <w:p w14:paraId="11C653A9" w14:textId="77777777" w:rsidR="00E25344" w:rsidRDefault="00112396">
                  <w:pPr>
                    <w:pStyle w:val="documentskn-mlm7paragraphpspcdiv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> </w:t>
                  </w:r>
                </w:p>
                <w:p w14:paraId="11C653AA" w14:textId="2D3EC572" w:rsidR="00E25344" w:rsidRDefault="0036348D">
                  <w:pPr>
                    <w:pStyle w:val="documentskn-mlm7paddedline"/>
                    <w:spacing w:line="260" w:lineRule="atLeast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>Oktober 2008</w:t>
                  </w:r>
                  <w:r w:rsidR="003E2AA6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 xml:space="preserve"> - </w:t>
                  </w:r>
                  <w:r w:rsidR="00112396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>December 2009</w:t>
                  </w:r>
                  <w:r w:rsidR="00112396"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  <w:r w:rsidR="00112396"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br/>
                  </w:r>
                  <w:r w:rsidR="00112396">
                    <w:rPr>
                      <w:rStyle w:val="documentskn-mlm7txt-bold"/>
                      <w:rFonts w:ascii="Source Sans Pro" w:eastAsia="Source Sans Pro" w:hAnsi="Source Sans Pro" w:cs="Source Sans Pro"/>
                      <w:color w:val="000000"/>
                    </w:rPr>
                    <w:t>Restaurant waiter</w:t>
                  </w:r>
                  <w:r w:rsidR="00112396"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</w:rPr>
                    <w:t xml:space="preserve">, </w:t>
                  </w:r>
                  <w:r w:rsidR="00112396">
                    <w:rPr>
                      <w:rStyle w:val="documentskn-mlm7txt-bold"/>
                      <w:rFonts w:ascii="Source Sans Pro" w:eastAsia="Source Sans Pro" w:hAnsi="Source Sans Pro" w:cs="Source Sans Pro"/>
                      <w:i/>
                      <w:iCs/>
                      <w:color w:val="000000"/>
                    </w:rPr>
                    <w:t>Restaurant Dorian Gray</w:t>
                  </w:r>
                  <w:r w:rsidR="00112396"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 xml:space="preserve"> </w:t>
                  </w:r>
                </w:p>
                <w:p w14:paraId="11C653AB" w14:textId="77777777" w:rsidR="00E25344" w:rsidRDefault="00112396">
                  <w:pPr>
                    <w:pStyle w:val="documentskn-mlm7ullinth-last-child1"/>
                    <w:numPr>
                      <w:ilvl w:val="0"/>
                      <w:numId w:val="9"/>
                    </w:numPr>
                    <w:pBdr>
                      <w:left w:val="none" w:sz="0" w:space="1" w:color="auto"/>
                    </w:pBdr>
                    <w:spacing w:before="100" w:line="260" w:lineRule="atLeast"/>
                    <w:ind w:left="640" w:right="500" w:hanging="222"/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Serving the food, beverage, wine</w:t>
                  </w:r>
                </w:p>
                <w:p w14:paraId="11C653AC" w14:textId="77777777" w:rsidR="00E25344" w:rsidRDefault="00112396">
                  <w:pPr>
                    <w:pStyle w:val="documentskn-mlm7sectionscspdiv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> </w:t>
                  </w:r>
                </w:p>
                <w:p w14:paraId="11C653AD" w14:textId="77777777" w:rsidR="00E25344" w:rsidRDefault="00112396">
                  <w:pPr>
                    <w:pStyle w:val="documentskn-mlm7sectiontitle"/>
                    <w:spacing w:after="200" w:line="300" w:lineRule="atLeast"/>
                    <w:ind w:left="400" w:right="500"/>
                    <w:rPr>
                      <w:rStyle w:val="documentskn-mlm7right-boxrightbottombox"/>
                      <w:color w:val="000000"/>
                    </w:rPr>
                  </w:pPr>
                  <w:r>
                    <w:rPr>
                      <w:rStyle w:val="documentskn-mlm7right-boxrightbottombox"/>
                      <w:color w:val="000000"/>
                    </w:rPr>
                    <w:t>Personal Information</w:t>
                  </w:r>
                </w:p>
                <w:p w14:paraId="11C653AE" w14:textId="77777777" w:rsidR="00E25344" w:rsidRDefault="00112396">
                  <w:pPr>
                    <w:pStyle w:val="documentskn-mlm7ulli"/>
                    <w:numPr>
                      <w:ilvl w:val="0"/>
                      <w:numId w:val="10"/>
                    </w:numPr>
                    <w:pBdr>
                      <w:left w:val="none" w:sz="0" w:space="0" w:color="auto"/>
                    </w:pBdr>
                    <w:spacing w:after="60" w:line="260" w:lineRule="atLeast"/>
                    <w:ind w:left="640" w:right="500" w:hanging="222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Height: 183inches</w:t>
                  </w:r>
                </w:p>
                <w:p w14:paraId="11C653AF" w14:textId="77777777" w:rsidR="00E25344" w:rsidRDefault="00112396">
                  <w:pPr>
                    <w:pStyle w:val="documentskn-mlm7ulli"/>
                    <w:numPr>
                      <w:ilvl w:val="0"/>
                      <w:numId w:val="10"/>
                    </w:numPr>
                    <w:spacing w:after="60" w:line="260" w:lineRule="atLeast"/>
                    <w:ind w:left="640" w:right="500" w:hanging="222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Weight: 75pounds</w:t>
                  </w:r>
                </w:p>
                <w:p w14:paraId="11C653B0" w14:textId="77777777" w:rsidR="00E25344" w:rsidRDefault="00112396">
                  <w:pPr>
                    <w:pStyle w:val="documentskn-mlm7ulli"/>
                    <w:numPr>
                      <w:ilvl w:val="0"/>
                      <w:numId w:val="10"/>
                    </w:numPr>
                    <w:spacing w:after="60" w:line="260" w:lineRule="atLeast"/>
                    <w:ind w:left="640" w:right="500" w:hanging="222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Date of Birth: 12/09/87</w:t>
                  </w:r>
                </w:p>
                <w:p w14:paraId="11C653B1" w14:textId="77777777" w:rsidR="00E25344" w:rsidRDefault="00112396">
                  <w:pPr>
                    <w:pStyle w:val="documentskn-mlm7ulli"/>
                    <w:numPr>
                      <w:ilvl w:val="0"/>
                      <w:numId w:val="10"/>
                    </w:numPr>
                    <w:spacing w:after="60" w:line="260" w:lineRule="atLeast"/>
                    <w:ind w:left="640" w:right="500" w:hanging="222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Nationality: Serbian</w:t>
                  </w:r>
                </w:p>
                <w:p w14:paraId="11C653B2" w14:textId="77777777" w:rsidR="00E25344" w:rsidRDefault="00112396">
                  <w:pPr>
                    <w:pStyle w:val="documentskn-mlm7ullinth-last-child1"/>
                    <w:numPr>
                      <w:ilvl w:val="0"/>
                      <w:numId w:val="10"/>
                    </w:numPr>
                    <w:pBdr>
                      <w:left w:val="none" w:sz="0" w:space="1" w:color="auto"/>
                    </w:pBdr>
                    <w:spacing w:line="260" w:lineRule="atLeast"/>
                    <w:ind w:left="640" w:right="500" w:hanging="222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Marital Status: married</w:t>
                  </w:r>
                </w:p>
                <w:p w14:paraId="11C653B3" w14:textId="77777777" w:rsidR="00E25344" w:rsidRDefault="00112396">
                  <w:pPr>
                    <w:pStyle w:val="documentskn-mlm7sectionscspdiv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> </w:t>
                  </w:r>
                </w:p>
                <w:p w14:paraId="11C653B4" w14:textId="77777777" w:rsidR="00E25344" w:rsidRDefault="00112396">
                  <w:pPr>
                    <w:pStyle w:val="documentcontainerrowdivright-boxrightbottomboxsectionhiltSecsectiontitle"/>
                    <w:pBdr>
                      <w:left w:val="none" w:sz="0" w:space="0" w:color="auto"/>
                    </w:pBdr>
                    <w:spacing w:after="200" w:line="300" w:lineRule="atLeast"/>
                    <w:ind w:left="400"/>
                    <w:rPr>
                      <w:rStyle w:val="documentskn-mlm7right-boxrightbottombox"/>
                      <w:rFonts w:ascii="Montserrat" w:eastAsia="Montserrat" w:hAnsi="Montserrat" w:cs="Montserrat"/>
                      <w:b/>
                      <w:bCs/>
                      <w:caps/>
                      <w:color w:val="000000"/>
                      <w:spacing w:val="20"/>
                    </w:rPr>
                  </w:pPr>
                  <w:r>
                    <w:rPr>
                      <w:rStyle w:val="documentskn-mlm7right-boxrightbottombox"/>
                      <w:rFonts w:ascii="Montserrat" w:eastAsia="Montserrat" w:hAnsi="Montserrat" w:cs="Montserrat"/>
                      <w:b/>
                      <w:bCs/>
                      <w:caps/>
                      <w:color w:val="000000"/>
                      <w:spacing w:val="20"/>
                    </w:rPr>
                    <w:t>Skills</w:t>
                  </w:r>
                </w:p>
                <w:tbl>
                  <w:tblPr>
                    <w:tblStyle w:val="documentskn-mlm7right-boxskill"/>
                    <w:tblW w:w="0" w:type="auto"/>
                    <w:tblCellSpacing w:w="0" w:type="dxa"/>
                    <w:tblInd w:w="40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3003"/>
                    <w:gridCol w:w="3003"/>
                  </w:tblGrid>
                  <w:tr w:rsidR="00E25344" w14:paraId="11C653BC" w14:textId="77777777">
                    <w:trPr>
                      <w:tblCellSpacing w:w="0" w:type="dxa"/>
                    </w:trPr>
                    <w:tc>
                      <w:tcPr>
                        <w:tcW w:w="3003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1C653B5" w14:textId="77777777" w:rsidR="00E25344" w:rsidRDefault="00112396">
                        <w:pPr>
                          <w:pStyle w:val="documentskn-mlm7ulli"/>
                          <w:numPr>
                            <w:ilvl w:val="0"/>
                            <w:numId w:val="11"/>
                          </w:numPr>
                          <w:spacing w:after="60" w:line="260" w:lineRule="atLeast"/>
                          <w:ind w:left="240" w:hanging="222"/>
                          <w:rPr>
                            <w:rStyle w:val="documentskn-mlm7right-boxskillpaddedline"/>
                            <w:rFonts w:ascii="Source Sans Pro" w:eastAsia="Source Sans Pro" w:hAnsi="Source Sans Pro" w:cs="Source Sans Pro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Style w:val="documentskn-mlm7right-boxskillpaddedline"/>
                            <w:rFonts w:ascii="Source Sans Pro" w:eastAsia="Source Sans Pro" w:hAnsi="Source Sans Pro" w:cs="Source Sans Pro"/>
                            <w:color w:val="000000"/>
                            <w:sz w:val="20"/>
                            <w:szCs w:val="20"/>
                          </w:rPr>
                          <w:t>Driving license B category</w:t>
                        </w:r>
                      </w:p>
                      <w:p w14:paraId="11C653B6" w14:textId="77777777" w:rsidR="00E25344" w:rsidRDefault="00112396">
                        <w:pPr>
                          <w:pStyle w:val="documentskn-mlm7ulli"/>
                          <w:numPr>
                            <w:ilvl w:val="0"/>
                            <w:numId w:val="11"/>
                          </w:numPr>
                          <w:spacing w:after="60" w:line="260" w:lineRule="atLeast"/>
                          <w:ind w:left="240" w:hanging="222"/>
                          <w:rPr>
                            <w:rStyle w:val="documentskn-mlm7right-boxskillpaddedline"/>
                            <w:rFonts w:ascii="Source Sans Pro" w:eastAsia="Source Sans Pro" w:hAnsi="Source Sans Pro" w:cs="Source Sans Pro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Style w:val="documentskn-mlm7right-boxskillpaddedline"/>
                            <w:rFonts w:ascii="Source Sans Pro" w:eastAsia="Source Sans Pro" w:hAnsi="Source Sans Pro" w:cs="Source Sans Pro"/>
                            <w:color w:val="000000"/>
                            <w:sz w:val="20"/>
                            <w:szCs w:val="20"/>
                          </w:rPr>
                          <w:t>Microsoft Office</w:t>
                        </w:r>
                      </w:p>
                      <w:p w14:paraId="11C653B7" w14:textId="77777777" w:rsidR="00E25344" w:rsidRDefault="00112396">
                        <w:pPr>
                          <w:pStyle w:val="documentskn-mlm7ulli"/>
                          <w:numPr>
                            <w:ilvl w:val="0"/>
                            <w:numId w:val="11"/>
                          </w:numPr>
                          <w:spacing w:after="60" w:line="260" w:lineRule="atLeast"/>
                          <w:ind w:left="240" w:hanging="222"/>
                          <w:rPr>
                            <w:rStyle w:val="documentskn-mlm7right-boxskillpaddedline"/>
                            <w:rFonts w:ascii="Source Sans Pro" w:eastAsia="Source Sans Pro" w:hAnsi="Source Sans Pro" w:cs="Source Sans Pro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Style w:val="documentskn-mlm7right-boxskillpaddedline"/>
                            <w:rFonts w:ascii="Source Sans Pro" w:eastAsia="Source Sans Pro" w:hAnsi="Source Sans Pro" w:cs="Source Sans Pro"/>
                            <w:color w:val="000000"/>
                            <w:sz w:val="20"/>
                            <w:szCs w:val="20"/>
                          </w:rPr>
                          <w:t>Nutrition Knowledge</w:t>
                        </w:r>
                      </w:p>
                      <w:p w14:paraId="11C653B8" w14:textId="77777777" w:rsidR="00E25344" w:rsidRDefault="00112396">
                        <w:pPr>
                          <w:pStyle w:val="documentskn-mlm7ullinth-last-child1"/>
                          <w:numPr>
                            <w:ilvl w:val="0"/>
                            <w:numId w:val="11"/>
                          </w:numPr>
                          <w:pBdr>
                            <w:left w:val="none" w:sz="0" w:space="1" w:color="auto"/>
                          </w:pBdr>
                          <w:spacing w:line="260" w:lineRule="atLeast"/>
                          <w:ind w:left="240" w:hanging="222"/>
                          <w:rPr>
                            <w:rStyle w:val="documentskn-mlm7right-boxskillpaddedline"/>
                            <w:rFonts w:ascii="Source Sans Pro" w:eastAsia="Source Sans Pro" w:hAnsi="Source Sans Pro" w:cs="Source Sans Pro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Style w:val="documentskn-mlm7right-boxskillpaddedline"/>
                            <w:rFonts w:ascii="Source Sans Pro" w:eastAsia="Source Sans Pro" w:hAnsi="Source Sans Pro" w:cs="Source Sans Pro"/>
                            <w:color w:val="000000"/>
                            <w:sz w:val="20"/>
                            <w:szCs w:val="20"/>
                          </w:rPr>
                          <w:t>Menu Development</w:t>
                        </w:r>
                      </w:p>
                    </w:tc>
                    <w:tc>
                      <w:tcPr>
                        <w:tcW w:w="3003" w:type="dxa"/>
                        <w:tcMar>
                          <w:top w:w="0" w:type="dxa"/>
                          <w:left w:w="20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1C653B9" w14:textId="77777777" w:rsidR="00E25344" w:rsidRDefault="00112396">
                        <w:pPr>
                          <w:pStyle w:val="documentskn-mlm7ulli"/>
                          <w:numPr>
                            <w:ilvl w:val="0"/>
                            <w:numId w:val="12"/>
                          </w:numPr>
                          <w:spacing w:after="60" w:line="260" w:lineRule="atLeast"/>
                          <w:ind w:left="440" w:hanging="222"/>
                          <w:rPr>
                            <w:rStyle w:val="documentskn-mlm7right-boxskillpaddedlinenth-last-child1"/>
                            <w:rFonts w:ascii="Source Sans Pro" w:eastAsia="Source Sans Pro" w:hAnsi="Source Sans Pro" w:cs="Source Sans Pro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Style w:val="documentskn-mlm7right-boxskillpaddedlinenth-last-child1"/>
                            <w:rFonts w:ascii="Source Sans Pro" w:eastAsia="Source Sans Pro" w:hAnsi="Source Sans Pro" w:cs="Source Sans Pro"/>
                            <w:color w:val="000000"/>
                            <w:sz w:val="20"/>
                            <w:szCs w:val="20"/>
                          </w:rPr>
                          <w:t>Cost Control</w:t>
                        </w:r>
                      </w:p>
                      <w:p w14:paraId="11C653BA" w14:textId="77777777" w:rsidR="00E25344" w:rsidRDefault="00112396">
                        <w:pPr>
                          <w:pStyle w:val="documentskn-mlm7ulli"/>
                          <w:numPr>
                            <w:ilvl w:val="0"/>
                            <w:numId w:val="12"/>
                          </w:numPr>
                          <w:spacing w:after="60" w:line="260" w:lineRule="atLeast"/>
                          <w:ind w:left="440" w:hanging="222"/>
                          <w:rPr>
                            <w:rStyle w:val="documentskn-mlm7right-boxskillpaddedlinenth-last-child1"/>
                            <w:rFonts w:ascii="Source Sans Pro" w:eastAsia="Source Sans Pro" w:hAnsi="Source Sans Pro" w:cs="Source Sans Pro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Style w:val="documentskn-mlm7right-boxskillpaddedlinenth-last-child1"/>
                            <w:rFonts w:ascii="Source Sans Pro" w:eastAsia="Source Sans Pro" w:hAnsi="Source Sans Pro" w:cs="Source Sans Pro"/>
                            <w:color w:val="000000"/>
                            <w:sz w:val="20"/>
                            <w:szCs w:val="20"/>
                          </w:rPr>
                          <w:t>Allergy Awareness</w:t>
                        </w:r>
                      </w:p>
                      <w:p w14:paraId="11C653BB" w14:textId="77777777" w:rsidR="00E25344" w:rsidRDefault="00112396">
                        <w:pPr>
                          <w:pStyle w:val="documentskn-mlm7ullinth-last-child1"/>
                          <w:numPr>
                            <w:ilvl w:val="0"/>
                            <w:numId w:val="12"/>
                          </w:numPr>
                          <w:pBdr>
                            <w:left w:val="none" w:sz="0" w:space="1" w:color="auto"/>
                          </w:pBdr>
                          <w:spacing w:line="260" w:lineRule="atLeast"/>
                          <w:ind w:left="440" w:hanging="222"/>
                          <w:rPr>
                            <w:rStyle w:val="documentskn-mlm7right-boxskillpaddedlinenth-last-child1"/>
                            <w:rFonts w:ascii="Source Sans Pro" w:eastAsia="Source Sans Pro" w:hAnsi="Source Sans Pro" w:cs="Source Sans Pro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Style w:val="documentskn-mlm7right-boxskillpaddedlinenth-last-child1"/>
                            <w:rFonts w:ascii="Source Sans Pro" w:eastAsia="Source Sans Pro" w:hAnsi="Source Sans Pro" w:cs="Source Sans Pro"/>
                            <w:color w:val="000000"/>
                            <w:sz w:val="20"/>
                            <w:szCs w:val="20"/>
                          </w:rPr>
                          <w:t>Ability to work on a ship, brevets :A–VI/4 , A –VI/1 and A-Vi/1</w:t>
                        </w:r>
                      </w:p>
                    </w:tc>
                  </w:tr>
                </w:tbl>
                <w:p w14:paraId="11C653BD" w14:textId="77777777" w:rsidR="00E25344" w:rsidRDefault="00112396">
                  <w:pPr>
                    <w:pStyle w:val="documentskn-mlm7sectionscspdiv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> </w:t>
                  </w:r>
                </w:p>
                <w:p w14:paraId="11C653BE" w14:textId="77777777" w:rsidR="00E25344" w:rsidRDefault="00112396">
                  <w:pPr>
                    <w:pStyle w:val="documentskn-mlm7sectiontitle"/>
                    <w:spacing w:after="200" w:line="300" w:lineRule="atLeast"/>
                    <w:ind w:left="400" w:right="500"/>
                    <w:rPr>
                      <w:rStyle w:val="documentskn-mlm7right-boxrightbottombox"/>
                      <w:color w:val="000000"/>
                    </w:rPr>
                  </w:pPr>
                  <w:r>
                    <w:rPr>
                      <w:rStyle w:val="documentskn-mlm7right-boxrightbottombox"/>
                      <w:color w:val="000000"/>
                    </w:rPr>
                    <w:t>Additional Information</w:t>
                  </w:r>
                </w:p>
                <w:p w14:paraId="11C653BF" w14:textId="4FD5811D" w:rsidR="00E25344" w:rsidRDefault="00C114D4">
                  <w:pPr>
                    <w:pStyle w:val="p"/>
                    <w:spacing w:line="260" w:lineRule="atLeast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20</w:t>
                  </w:r>
                  <w:r w:rsidR="00112396"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 xml:space="preserve"> years of work experience I am hard-working, precise, and always ready to learn something new. I want to make everything necessary for a good life and I want to progress in the work that I do. Good knowledge of domestic and foreign wines. Courses about wine, presentations and tasting of foreign and domestic wines.</w:t>
                  </w:r>
                </w:p>
                <w:p w14:paraId="11C653C0" w14:textId="77777777" w:rsidR="00E25344" w:rsidRDefault="00112396">
                  <w:pPr>
                    <w:pStyle w:val="p"/>
                    <w:spacing w:line="260" w:lineRule="atLeast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>Possession of Croatian passport</w:t>
                  </w:r>
                </w:p>
              </w:tc>
            </w:tr>
          </w:tbl>
          <w:p w14:paraId="11C653C2" w14:textId="77777777" w:rsidR="00E25344" w:rsidRDefault="00E25344">
            <w:pPr>
              <w:rPr>
                <w:rStyle w:val="documentdocumentleftcell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</w:pPr>
          </w:p>
        </w:tc>
      </w:tr>
    </w:tbl>
    <w:p w14:paraId="11C653C4" w14:textId="77777777" w:rsidR="00E25344" w:rsidRDefault="00112396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E25344">
      <w:headerReference w:type="default" r:id="rId12"/>
      <w:footerReference w:type="default" r:id="rId13"/>
      <w:pgSz w:w="11906" w:h="16838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D76760" w14:textId="77777777" w:rsidR="005D76AB" w:rsidRDefault="005D76AB">
      <w:pPr>
        <w:spacing w:line="240" w:lineRule="auto"/>
      </w:pPr>
      <w:r>
        <w:separator/>
      </w:r>
    </w:p>
  </w:endnote>
  <w:endnote w:type="continuationSeparator" w:id="0">
    <w:p w14:paraId="4598FABE" w14:textId="77777777" w:rsidR="005D76AB" w:rsidRDefault="005D76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  <w:embedRegular r:id="rId1" w:fontKey="{AB037037-44DF-4ACF-A1D2-3471249B48E5}"/>
    <w:embedBold r:id="rId2" w:fontKey="{97FA845E-EF6A-4471-AF07-BCF7AA7BB92C}"/>
    <w:embedBoldItalic r:id="rId3" w:fontKey="{660EF15A-4D2D-4653-9C87-C84A5D404630}"/>
  </w:font>
  <w:font w:name="Montserrat">
    <w:charset w:val="00"/>
    <w:family w:val="auto"/>
    <w:pitch w:val="variable"/>
    <w:sig w:usb0="2000020F" w:usb1="00000003" w:usb2="00000000" w:usb3="00000000" w:csb0="00000197" w:csb1="00000000"/>
    <w:embedBold r:id="rId4" w:fontKey="{FEC655A2-B58B-46B4-89B5-767F853B734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653D0" w14:textId="77777777" w:rsidR="00E25344" w:rsidRDefault="00112396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864762" w14:textId="77777777" w:rsidR="005D76AB" w:rsidRDefault="005D76AB">
      <w:pPr>
        <w:spacing w:line="240" w:lineRule="auto"/>
      </w:pPr>
      <w:r>
        <w:separator/>
      </w:r>
    </w:p>
  </w:footnote>
  <w:footnote w:type="continuationSeparator" w:id="0">
    <w:p w14:paraId="052AC647" w14:textId="77777777" w:rsidR="005D76AB" w:rsidRDefault="005D76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653CF" w14:textId="77777777" w:rsidR="00E25344" w:rsidRDefault="00112396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16617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51CA2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E9C4A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F80F1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B801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93C34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91663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169C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07CED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1C685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630ED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31EDF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AC26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CA25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9C15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A5EFB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CE72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A7E6E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744AE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4B0AA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CB214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1508A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34AE9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17EFE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D6E6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4CECA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1ACCC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8542D0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67C0F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23613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878C5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1005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407C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7ECA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36055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129F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CBE497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648AF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7852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E661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49694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19663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6AE0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7BAE9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E006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2B5481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2E34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5677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D0EF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B0E3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AABA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24A0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6C7B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0AEC4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ADDA35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061C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72461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BBAFB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026AF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FCA46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3AEA2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0FC41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74F3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A6848D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1801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4F20F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6947D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362F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388B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A62C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01C00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F162B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3CCCE4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9E14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086E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EC82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66E71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D6CCE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55094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4811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9ECF9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1576A1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66C99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A4C3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A7E1E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0AA2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B2E39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5820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0AF7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D5AB8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955C81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52097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28C0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A43D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8E2E1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BF8DC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8844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83206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E4EBA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06F2E1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7FE9C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6C00C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9C7D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52A46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A66E8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5205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D6A1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A6CD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764D3029"/>
    <w:multiLevelType w:val="hybridMultilevel"/>
    <w:tmpl w:val="ECCE3368"/>
    <w:lvl w:ilvl="0" w:tplc="F6D87A8C">
      <w:numFmt w:val="bullet"/>
      <w:lvlText w:val="-"/>
      <w:lvlJc w:val="left"/>
      <w:pPr>
        <w:ind w:left="808" w:hanging="360"/>
      </w:pPr>
      <w:rPr>
        <w:rFonts w:ascii="Source Sans Pro" w:eastAsia="Source Sans Pro" w:hAnsi="Source Sans Pro" w:cs="Source Sans Pro" w:hint="default"/>
      </w:rPr>
    </w:lvl>
    <w:lvl w:ilvl="1" w:tplc="2000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num w:numId="1" w16cid:durableId="1277564173">
    <w:abstractNumId w:val="0"/>
  </w:num>
  <w:num w:numId="2" w16cid:durableId="962730524">
    <w:abstractNumId w:val="1"/>
  </w:num>
  <w:num w:numId="3" w16cid:durableId="218631297">
    <w:abstractNumId w:val="2"/>
  </w:num>
  <w:num w:numId="4" w16cid:durableId="2013412626">
    <w:abstractNumId w:val="3"/>
  </w:num>
  <w:num w:numId="5" w16cid:durableId="1837189556">
    <w:abstractNumId w:val="4"/>
  </w:num>
  <w:num w:numId="6" w16cid:durableId="681050820">
    <w:abstractNumId w:val="5"/>
  </w:num>
  <w:num w:numId="7" w16cid:durableId="746417361">
    <w:abstractNumId w:val="6"/>
  </w:num>
  <w:num w:numId="8" w16cid:durableId="490340766">
    <w:abstractNumId w:val="7"/>
  </w:num>
  <w:num w:numId="9" w16cid:durableId="1000473686">
    <w:abstractNumId w:val="8"/>
  </w:num>
  <w:num w:numId="10" w16cid:durableId="1876193418">
    <w:abstractNumId w:val="9"/>
  </w:num>
  <w:num w:numId="11" w16cid:durableId="588932022">
    <w:abstractNumId w:val="10"/>
  </w:num>
  <w:num w:numId="12" w16cid:durableId="1854566359">
    <w:abstractNumId w:val="11"/>
  </w:num>
  <w:num w:numId="13" w16cid:durableId="16789942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5344"/>
    <w:rsid w:val="000156D3"/>
    <w:rsid w:val="000848F2"/>
    <w:rsid w:val="00112396"/>
    <w:rsid w:val="00116886"/>
    <w:rsid w:val="00213760"/>
    <w:rsid w:val="00227255"/>
    <w:rsid w:val="002337FC"/>
    <w:rsid w:val="0036348D"/>
    <w:rsid w:val="003C5E58"/>
    <w:rsid w:val="003E2AA6"/>
    <w:rsid w:val="00424BAF"/>
    <w:rsid w:val="004F30C1"/>
    <w:rsid w:val="00586D82"/>
    <w:rsid w:val="005C2C1A"/>
    <w:rsid w:val="005D76AB"/>
    <w:rsid w:val="00724642"/>
    <w:rsid w:val="00732416"/>
    <w:rsid w:val="00745EC7"/>
    <w:rsid w:val="007A0163"/>
    <w:rsid w:val="007B4232"/>
    <w:rsid w:val="00822C19"/>
    <w:rsid w:val="00845B9E"/>
    <w:rsid w:val="00867825"/>
    <w:rsid w:val="008876FC"/>
    <w:rsid w:val="009B7DD8"/>
    <w:rsid w:val="009C2357"/>
    <w:rsid w:val="00A14838"/>
    <w:rsid w:val="00AA17D6"/>
    <w:rsid w:val="00BA2B94"/>
    <w:rsid w:val="00BD42AB"/>
    <w:rsid w:val="00C114D4"/>
    <w:rsid w:val="00C453EB"/>
    <w:rsid w:val="00CF586B"/>
    <w:rsid w:val="00D37DC3"/>
    <w:rsid w:val="00DA25FF"/>
    <w:rsid w:val="00E25344"/>
    <w:rsid w:val="00F0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535D"/>
  <w15:docId w15:val="{E1ACFBFE-DFD6-49E8-94DD-F1F2204E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ocumentdocumentleftcell">
    <w:name w:val="document_documentleftcell"/>
    <w:basedOn w:val="DefaultParagraphFont"/>
  </w:style>
  <w:style w:type="character" w:customStyle="1" w:styleId="documentskn-mlm7left-box">
    <w:name w:val="document_skn-mlm7_left-box"/>
    <w:basedOn w:val="DefaultParagraphFont"/>
  </w:style>
  <w:style w:type="paragraph" w:customStyle="1" w:styleId="documentcontainerrowdivleft-boxsection">
    <w:name w:val="document_containerrow &gt; div_left-box &gt; section"/>
    <w:basedOn w:val="Normal"/>
    <w:pPr>
      <w:pBdr>
        <w:left w:val="none" w:sz="0" w:space="25" w:color="auto"/>
        <w:right w:val="none" w:sz="0" w:space="25" w:color="auto"/>
      </w:pBdr>
    </w:pPr>
  </w:style>
  <w:style w:type="paragraph" w:customStyle="1" w:styleId="div">
    <w:name w:val="div"/>
    <w:basedOn w:val="Normal"/>
  </w:style>
  <w:style w:type="paragraph" w:customStyle="1" w:styleId="documentskn-mlm7prfl-pic">
    <w:name w:val="document_skn-mlm7_prfl-pic"/>
    <w:basedOn w:val="Normal"/>
  </w:style>
  <w:style w:type="paragraph" w:customStyle="1" w:styleId="documentskn-mlm7prfl-picfield">
    <w:name w:val="document_skn-mlm7_prfl-pic_field"/>
    <w:basedOn w:val="Normal"/>
  </w:style>
  <w:style w:type="character" w:customStyle="1" w:styleId="documentskn-mlm7prfl-picimg">
    <w:name w:val="document_skn-mlm7_prfl-pic_img"/>
    <w:basedOn w:val="DefaultParagraphFont"/>
  </w:style>
  <w:style w:type="paragraph" w:customStyle="1" w:styleId="documentskn-mlm7sectioncntc-secscspdiv">
    <w:name w:val="document_skn-mlm7_section_cntc-sec_scspdiv"/>
    <w:basedOn w:val="Normal"/>
    <w:pPr>
      <w:spacing w:line="400" w:lineRule="atLeast"/>
    </w:pPr>
  </w:style>
  <w:style w:type="character" w:customStyle="1" w:styleId="documentskn-mlm7sectioncntc-secscspdivCharacter">
    <w:name w:val="document_skn-mlm7_section_cntc-sec_scspdiv Character"/>
    <w:basedOn w:val="DefaultParagraphFont"/>
    <w:rPr>
      <w:sz w:val="24"/>
      <w:szCs w:val="24"/>
    </w:rPr>
  </w:style>
  <w:style w:type="paragraph" w:customStyle="1" w:styleId="documentskn-mlm7left-boxsectionnth-child1heading">
    <w:name w:val="document_skn-mlm7_left-box &gt; section_nth-child(1)_heading"/>
    <w:basedOn w:val="Normal"/>
  </w:style>
  <w:style w:type="paragraph" w:customStyle="1" w:styleId="documentskn-mlm7sectiontitle">
    <w:name w:val="document_skn-mlm7_sectiontitle"/>
    <w:basedOn w:val="Normal"/>
    <w:rPr>
      <w:rFonts w:ascii="Montserrat" w:eastAsia="Montserrat" w:hAnsi="Montserrat" w:cs="Montserrat"/>
      <w:b/>
      <w:bCs/>
      <w:caps/>
      <w:spacing w:val="20"/>
    </w:rPr>
  </w:style>
  <w:style w:type="character" w:customStyle="1" w:styleId="documentskn-mlm7sectiontitleCharacter">
    <w:name w:val="document_skn-mlm7_sectiontitle Character"/>
    <w:basedOn w:val="DefaultParagraphFont"/>
    <w:rPr>
      <w:rFonts w:ascii="Montserrat" w:eastAsia="Montserrat" w:hAnsi="Montserrat" w:cs="Montserrat"/>
      <w:b/>
      <w:bCs/>
      <w:caps/>
      <w:spacing w:val="20"/>
    </w:rPr>
  </w:style>
  <w:style w:type="paragraph" w:customStyle="1" w:styleId="documentskn-mlm7addressnth-child1">
    <w:name w:val="document_skn-mlm7_address_nth-child(1)"/>
    <w:basedOn w:val="Normal"/>
  </w:style>
  <w:style w:type="paragraph" w:customStyle="1" w:styleId="documentskn-mlm7icon-rownth-child1">
    <w:name w:val="document_skn-mlm7_icon-row_nth-child(1)"/>
    <w:basedOn w:val="Normal"/>
  </w:style>
  <w:style w:type="paragraph" w:customStyle="1" w:styleId="documentaddressnth-child1icon-rownth-child1addresspaddingdiv">
    <w:name w:val="document_address_nth-child(1)_icon-row_nth-child(1)_addresspaddingdiv"/>
    <w:basedOn w:val="Normal"/>
    <w:rPr>
      <w:vanish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ocumentskn-mlm7icon-row">
    <w:name w:val="document_skn-mlm7_icon-row"/>
    <w:basedOn w:val="Normal"/>
  </w:style>
  <w:style w:type="character" w:customStyle="1" w:styleId="documentskn-mlm7txt-bold">
    <w:name w:val="document_skn-mlm7_txt-bold"/>
    <w:basedOn w:val="DefaultParagraphFont"/>
    <w:rPr>
      <w:b/>
      <w:bCs/>
    </w:rPr>
  </w:style>
  <w:style w:type="paragraph" w:customStyle="1" w:styleId="documentskn-mlm7address">
    <w:name w:val="document_skn-mlm7_address"/>
    <w:basedOn w:val="Normal"/>
    <w:pPr>
      <w:pBdr>
        <w:top w:val="none" w:sz="0" w:space="5" w:color="auto"/>
      </w:pBdr>
    </w:pPr>
  </w:style>
  <w:style w:type="character" w:customStyle="1" w:styleId="a">
    <w:name w:val="a"/>
    <w:basedOn w:val="DefaultParagraphFont"/>
    <w:rPr>
      <w:bdr w:val="none" w:sz="0" w:space="0" w:color="auto"/>
      <w:vertAlign w:val="baseline"/>
    </w:rPr>
  </w:style>
  <w:style w:type="character" w:customStyle="1" w:styleId="documentskn-mlm7icon-rownth-child1Character">
    <w:name w:val="document_skn-mlm7_icon-row_nth-child(1) Character"/>
    <w:basedOn w:val="DefaultParagraphFont"/>
  </w:style>
  <w:style w:type="paragraph" w:customStyle="1" w:styleId="documentskn-mlm7sectionscspdiv">
    <w:name w:val="document_skn-mlm7_section_scspdiv"/>
    <w:basedOn w:val="Normal"/>
    <w:pPr>
      <w:spacing w:line="600" w:lineRule="atLeast"/>
    </w:pPr>
    <w:rPr>
      <w:sz w:val="20"/>
      <w:szCs w:val="20"/>
    </w:rPr>
  </w:style>
  <w:style w:type="paragraph" w:customStyle="1" w:styleId="documentskn-mlm7heading">
    <w:name w:val="document_skn-mlm7_heading"/>
    <w:basedOn w:val="Normal"/>
    <w:pPr>
      <w:spacing w:line="300" w:lineRule="atLeast"/>
    </w:pPr>
  </w:style>
  <w:style w:type="paragraph" w:customStyle="1" w:styleId="documentskn-mlm7paragraphfirstparagraphpspcdiv">
    <w:name w:val="document_skn-mlm7_paragraph_firstparagraph_pspcdiv"/>
    <w:basedOn w:val="Normal"/>
    <w:rPr>
      <w:vanish/>
    </w:rPr>
  </w:style>
  <w:style w:type="paragraph" w:customStyle="1" w:styleId="documentskn-mlm7paddedline">
    <w:name w:val="document_skn-mlm7_paddedline"/>
    <w:basedOn w:val="Normal"/>
  </w:style>
  <w:style w:type="paragraph" w:customStyle="1" w:styleId="documentskn-mlm7paragraphpspcdiv">
    <w:name w:val="document_skn-mlm7_paragraph_pspcdiv"/>
    <w:basedOn w:val="Normal"/>
    <w:pPr>
      <w:spacing w:line="400" w:lineRule="atLeast"/>
    </w:pPr>
    <w:rPr>
      <w:sz w:val="14"/>
      <w:szCs w:val="14"/>
    </w:rPr>
  </w:style>
  <w:style w:type="paragraph" w:customStyle="1" w:styleId="documentskn-mlm7lang-secsectiontitle">
    <w:name w:val="document_skn-mlm7_lang-sec_sectiontitle"/>
    <w:basedOn w:val="Normal"/>
  </w:style>
  <w:style w:type="paragraph" w:customStyle="1" w:styleId="documentskn-mlm7lang-secparagraph">
    <w:name w:val="document_skn-mlm7_lang-sec_paragraph"/>
    <w:basedOn w:val="Normal"/>
    <w:rPr>
      <w:rFonts w:ascii="Source Sans Pro" w:eastAsia="Source Sans Pro" w:hAnsi="Source Sans Pro" w:cs="Source Sans Pro"/>
      <w:sz w:val="20"/>
      <w:szCs w:val="20"/>
    </w:rPr>
  </w:style>
  <w:style w:type="paragraph" w:customStyle="1" w:styleId="documentskn-mlm7lang-secparagraphsinglecolumn">
    <w:name w:val="document_skn-mlm7_lang-sec_paragraph_singlecolumn"/>
    <w:basedOn w:val="Normal"/>
  </w:style>
  <w:style w:type="character" w:customStyle="1" w:styleId="documentskn-mlm7lang-secfieldany">
    <w:name w:val="document_skn-mlm7_lang-sec_field_any"/>
    <w:basedOn w:val="DefaultParagraphFont"/>
  </w:style>
  <w:style w:type="paragraph" w:customStyle="1" w:styleId="fieldsliced-rect">
    <w:name w:val="field + sliced-rect"/>
    <w:basedOn w:val="Normal"/>
  </w:style>
  <w:style w:type="character" w:customStyle="1" w:styleId="fieldsliced-rectCharacter">
    <w:name w:val="field + sliced-rect Character"/>
    <w:basedOn w:val="DefaultParagraphFont"/>
  </w:style>
  <w:style w:type="table" w:customStyle="1" w:styleId="documentcontainertable">
    <w:name w:val="document_containertable"/>
    <w:basedOn w:val="TableNormal"/>
    <w:tblPr/>
  </w:style>
  <w:style w:type="paragraph" w:customStyle="1" w:styleId="documentdocumentleftcellParagraph">
    <w:name w:val="document_documentleftcell Paragraph"/>
    <w:basedOn w:val="Normal"/>
    <w:pPr>
      <w:pBdr>
        <w:top w:val="single" w:sz="200" w:space="0" w:color="2B98DE"/>
        <w:left w:val="single" w:sz="200" w:space="0" w:color="2B98DE"/>
        <w:bottom w:val="single" w:sz="200" w:space="0" w:color="2B98DE"/>
      </w:pBdr>
      <w:textAlignment w:val="top"/>
    </w:pPr>
  </w:style>
  <w:style w:type="character" w:customStyle="1" w:styleId="documentdocumentrightcell">
    <w:name w:val="document_documentrightcell"/>
    <w:basedOn w:val="DefaultParagraphFont"/>
  </w:style>
  <w:style w:type="character" w:customStyle="1" w:styleId="documentcontainerrowdiv">
    <w:name w:val="document_containerrow &gt; div"/>
    <w:basedOn w:val="DefaultParagraphFont"/>
  </w:style>
  <w:style w:type="paragraph" w:customStyle="1" w:styleId="documentcontainerrowdivright-boxrighttopboxsection">
    <w:name w:val="document_containerrow &gt; div_right-box_righttopbox &gt; section"/>
    <w:basedOn w:val="Normal"/>
  </w:style>
  <w:style w:type="paragraph" w:customStyle="1" w:styleId="documentnameTopPadding">
    <w:name w:val="document_nameTopPadding"/>
    <w:basedOn w:val="Normal"/>
    <w:pPr>
      <w:spacing w:line="100" w:lineRule="atLeast"/>
    </w:pPr>
  </w:style>
  <w:style w:type="paragraph" w:customStyle="1" w:styleId="documentskn-mlm7name">
    <w:name w:val="document_skn-mlm7_name"/>
    <w:basedOn w:val="Normal"/>
    <w:pPr>
      <w:spacing w:line="520" w:lineRule="atLeast"/>
    </w:pPr>
    <w:rPr>
      <w:rFonts w:ascii="Montserrat" w:eastAsia="Montserrat" w:hAnsi="Montserrat" w:cs="Montserrat"/>
      <w:b/>
      <w:bCs/>
      <w:caps/>
      <w:spacing w:val="40"/>
      <w:sz w:val="44"/>
      <w:szCs w:val="44"/>
    </w:rPr>
  </w:style>
  <w:style w:type="character" w:customStyle="1" w:styleId="documentnamebordercell">
    <w:name w:val="document_namebordercell"/>
    <w:basedOn w:val="DefaultParagraphFont"/>
  </w:style>
  <w:style w:type="paragraph" w:customStyle="1" w:styleId="documentnamebordercelldiv">
    <w:name w:val="document_namebordercell &gt; div"/>
    <w:basedOn w:val="Normal"/>
    <w:rPr>
      <w:sz w:val="16"/>
      <w:szCs w:val="16"/>
    </w:rPr>
  </w:style>
  <w:style w:type="table" w:customStyle="1" w:styleId="documentnamebordertable">
    <w:name w:val="document_namebordertable"/>
    <w:basedOn w:val="TableNormal"/>
    <w:tblPr/>
  </w:style>
  <w:style w:type="paragraph" w:customStyle="1" w:styleId="documentnamebottompadding">
    <w:name w:val="document_namebottompadding"/>
    <w:basedOn w:val="Normal"/>
    <w:pPr>
      <w:spacing w:line="400" w:lineRule="atLeast"/>
    </w:pPr>
  </w:style>
  <w:style w:type="character" w:customStyle="1" w:styleId="documentskn-mlm7right-boxrightbottombox">
    <w:name w:val="document_skn-mlm7_right-box_rightbottombox"/>
    <w:basedOn w:val="DefaultParagraphFont"/>
  </w:style>
  <w:style w:type="paragraph" w:customStyle="1" w:styleId="documentcontainerrowdivright-boxrightbottomboxsection">
    <w:name w:val="document_containerrow &gt; div_right-box_rightbottombox &gt; section"/>
    <w:basedOn w:val="Normal"/>
    <w:pPr>
      <w:pBdr>
        <w:left w:val="none" w:sz="0" w:space="20" w:color="auto"/>
      </w:pBdr>
    </w:pPr>
  </w:style>
  <w:style w:type="paragraph" w:customStyle="1" w:styleId="documentskn-mlm7right-boxrightbottomboxsectionnth-child1scspdiv">
    <w:name w:val="document_skn-mlm7_right-box_rightbottombox_section_nth-child(1)_scspdiv"/>
    <w:basedOn w:val="Normal"/>
    <w:rPr>
      <w:vanish/>
    </w:rPr>
  </w:style>
  <w:style w:type="paragraph" w:customStyle="1" w:styleId="documentskn-mlm7right-boxsectionnth-child1heading">
    <w:name w:val="document_skn-mlm7_right-box &gt; section_nth-child(1)_heading"/>
    <w:basedOn w:val="Normal"/>
  </w:style>
  <w:style w:type="paragraph" w:customStyle="1" w:styleId="documentskn-mlm7right-boxsinglecolumn">
    <w:name w:val="document_skn-mlm7_right-box_singlecolumn"/>
    <w:basedOn w:val="Normal"/>
  </w:style>
  <w:style w:type="paragraph" w:customStyle="1" w:styleId="p">
    <w:name w:val="p"/>
    <w:basedOn w:val="Normal"/>
  </w:style>
  <w:style w:type="paragraph" w:customStyle="1" w:styleId="documentskn-mlm7ullinth-last-child1">
    <w:name w:val="document_skn-mlm7_ul_li_nth-last-child(1)"/>
    <w:basedOn w:val="Normal"/>
  </w:style>
  <w:style w:type="paragraph" w:customStyle="1" w:styleId="documentskn-mlm7ulli">
    <w:name w:val="document_skn-mlm7_ul_li"/>
    <w:basedOn w:val="Normal"/>
    <w:pPr>
      <w:pBdr>
        <w:left w:val="none" w:sz="0" w:space="1" w:color="auto"/>
      </w:pBdr>
    </w:pPr>
  </w:style>
  <w:style w:type="paragraph" w:customStyle="1" w:styleId="documentcontainerrowdivright-boxrightbottomboxsectionhiltSec">
    <w:name w:val="document_containerrow &gt; div_right-box_rightbottombox &gt; section_hiltSec"/>
    <w:basedOn w:val="Normal"/>
  </w:style>
  <w:style w:type="paragraph" w:customStyle="1" w:styleId="documentcontainerrowdivright-boxrightbottomboxsectionhiltSecsectiontitle">
    <w:name w:val="document_containerrow &gt; div_right-box_rightbottombox &gt; section_hiltSec_sectiontitle"/>
    <w:basedOn w:val="Normal"/>
    <w:pPr>
      <w:pBdr>
        <w:left w:val="none" w:sz="0" w:space="20" w:color="auto"/>
      </w:pBdr>
    </w:pPr>
  </w:style>
  <w:style w:type="paragraph" w:customStyle="1" w:styleId="hiltParaWrapper">
    <w:name w:val="hiltParaWrapper"/>
    <w:basedOn w:val="Normal"/>
  </w:style>
  <w:style w:type="paragraph" w:customStyle="1" w:styleId="documentskn-mlm7right-boxsectionhiltSecsinglecolumn">
    <w:name w:val="document_skn-mlm7_right-box_section_hiltSec_singlecolumn"/>
    <w:basedOn w:val="Normal"/>
  </w:style>
  <w:style w:type="character" w:customStyle="1" w:styleId="documentskn-mlm7right-boxskillpaddedline">
    <w:name w:val="document_skn-mlm7_right-box_skill_paddedline"/>
    <w:basedOn w:val="DefaultParagraphFont"/>
  </w:style>
  <w:style w:type="paragraph" w:customStyle="1" w:styleId="documentskn-mlm7right-boxskillpaddedlineParagraph">
    <w:name w:val="document_skn-mlm7_right-box_skill_paddedline Paragraph"/>
    <w:basedOn w:val="Normal"/>
    <w:pPr>
      <w:textAlignment w:val="top"/>
    </w:pPr>
  </w:style>
  <w:style w:type="character" w:customStyle="1" w:styleId="documentskn-mlm7right-boxskillpaddedlinenth-last-child1">
    <w:name w:val="document_skn-mlm7_right-box_skill_paddedline_nth-last-child(1)"/>
    <w:basedOn w:val="DefaultParagraphFont"/>
  </w:style>
  <w:style w:type="paragraph" w:customStyle="1" w:styleId="documentskn-mlm7right-boxskillpaddedlinenth-last-child1Paragraph">
    <w:name w:val="document_skn-mlm7_right-box_skill_paddedline_nth-last-child(1) Paragraph"/>
    <w:basedOn w:val="Normal"/>
    <w:pPr>
      <w:pBdr>
        <w:left w:val="none" w:sz="0" w:space="10" w:color="auto"/>
      </w:pBdr>
    </w:pPr>
  </w:style>
  <w:style w:type="table" w:customStyle="1" w:styleId="documentskn-mlm7right-boxskill">
    <w:name w:val="document_skn-mlm7_right-box_skill"/>
    <w:basedOn w:val="TableNormal"/>
    <w:tblPr/>
  </w:style>
  <w:style w:type="table" w:customStyle="1" w:styleId="documentskn-mlm7fontsize">
    <w:name w:val="document_skn-mlm7_fontsiz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Milinko Vujasin</vt:lpstr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Milinko Vujasin</dc:title>
  <cp:lastModifiedBy>Milinko Vujasin</cp:lastModifiedBy>
  <cp:revision>3</cp:revision>
  <dcterms:created xsi:type="dcterms:W3CDTF">2025-01-19T08:53:00Z</dcterms:created>
  <dcterms:modified xsi:type="dcterms:W3CDTF">2025-01-19T08:54:00Z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6564683c-b6b6-4aad-a477-230e31071b9c</vt:lpwstr>
  </property>
  <property fmtid="{D5CDD505-2E9C-101B-9397-08002B2CF9AE}" pid="3" name="x1ye=0">
    <vt:lpwstr>4G0AAB+LCAAAAAAABAAcm8Vy60AUBT9ICzEtxbKYLNqJmVlf/5y3S1VcTjxz7znddpmHSRJiRB7mCJ78/UjxGEJgMEfhDMTQGG1cPQBShqxnfRM0yaI6yJQXyACabTGlREV8CC43cUvQNd4jXbXE71Y7hPf9BpSKZZIar+Ao+0HVf2tORUePhLjq2sfIdskvO+69hYh1IxZ3ITL5XhqubjEctZweSh5+ZQnWN4laT0TJlxciF6dXpHI/QTOswDY</vt:lpwstr>
  </property>
  <property fmtid="{D5CDD505-2E9C-101B-9397-08002B2CF9AE}" pid="4" name="x1ye=1">
    <vt:lpwstr>MyUse5svRSebI4FBiSn1uFk7fXuoVcoWso5Un6aP0wgkMraItwJua/HH4XIn1zBJFNkkNJGyLHknL6mQ6YcvibYLiT5HGJnvjdk5a00WF2ZE2Vivdqw/3H6tVF6gzCY87MeLc+t/TjPiWeNI9SRS323cqLES+9g+H3w8MAvy6ovG77gq0pUn7dnxQHPgiYXMMB1nlVdzGqv2ttD6nvbNnTF1MkSP+FtM3VQ3bqMBseqvs9bGs5qlG6q4592b1yd</vt:lpwstr>
  </property>
  <property fmtid="{D5CDD505-2E9C-101B-9397-08002B2CF9AE}" pid="5" name="x1ye=10">
    <vt:lpwstr>jwPSmY26cajTZdUDt+Cv/SboDl+pFmS8qqe7fPHZb6nVtr6b1CHMEiFN1m9yZt+7aNMVm2jUKhBSRXFDS5iXKx8m7lmZyxI9Ut4QEHhMERGpm5klCgwEX36EogVAIwvyyiifFhr9dElXpl7IItSK78sVGE/ZTA2VTg3TWqs6VFwCwY1kji1MN9STSIRLNF/DjyVRyfPmjbDrvDVgsJrZ4AXa2TDrs2lOjkthljJTfD0LvSoVlhcrZwMcv8ao/4z</vt:lpwstr>
  </property>
  <property fmtid="{D5CDD505-2E9C-101B-9397-08002B2CF9AE}" pid="6" name="x1ye=100">
    <vt:lpwstr>YdWH5cKAYCfSp7I1KdGKV3bGe91U6dSgUYEQDqyah5pGbjInSTRaVbvcEuwIrsVQ9Ui53aZ1k7qWvpROJeWsat+Kfqf8voej/f8eYa6NXB0qdDOn/BtrPOfSEzxsCPPjfSKi+IzzQ2UEBcERq+wK9nJjPZ4HCfEmtZ+iu3EwWsWOIGHh5Dn3VJijivVdp2ZaP07NBJ8ipsLsva791k7mE7VV4M8eASs71brcZJHskD2d+Tnvm/CK+/33ZUsIk5P</vt:lpwstr>
  </property>
  <property fmtid="{D5CDD505-2E9C-101B-9397-08002B2CF9AE}" pid="7" name="x1ye=101">
    <vt:lpwstr>TrXE6pdQdMSlhly5LCQOsFvRsS06f+Vnd4uXGN/5MCqmpBZ2SHaKAE4aY+DTCCK9Tv4Wds1emnEBpu/wz4p/+11W1Ea3ZS1ZYlkfbEddk3lp6M4teYFm/xuQkwp6ffv1xJs4WqLkn5s20ewv7FZrkjB4g4KJ08nfpJclpCKNiKbor4YkBl9JxCK/qZYk5ayMB1c1omDV76r500HiLaHJWzSvaxIXVyF47KwTEnjOfjBXUW+r4EYNSeNJjI6Ke8R</vt:lpwstr>
  </property>
  <property fmtid="{D5CDD505-2E9C-101B-9397-08002B2CF9AE}" pid="8" name="x1ye=102">
    <vt:lpwstr>TBix/6cNoXFiM8m2CpwxZVr84Vp97x5objJuX5eBbfV1JM1GzS7OrZorCknp6m7rO1kibYB+jZCHEP7AD3MduVEqxv8xmLc5bj7GdrEui5zXozqB+Qx1/kF/98S6yAjqthFMZ7tFrpyW24FZCCQ41MABSLF99Px6xLtjTn+847eTueDoXYnoYqycQ+TdgLszhUGQxhAeI18WIDcQ98P6rVKoArxR3BNOy9vzlPM3TCjSbIQs0ziMW3/MIdCFn01</vt:lpwstr>
  </property>
  <property fmtid="{D5CDD505-2E9C-101B-9397-08002B2CF9AE}" pid="9" name="x1ye=103">
    <vt:lpwstr>a4E69jSezDK+nGhW3K/sZZWb8gnC0ahgBV9fjPHGndrndqhfun8k1oGXf6opoTBAf/g9hALTWGXr3JYnKquNVoX6lGuZ780ArVktObh0JOP5ACnJv3kU3QaGqGDbDfmL3mSCfjaDzVp/IH10kf/ETAg9uyl99108vogXp4s/eIeBdB4ue/RJ7A20r6dVweW7gEPdIvHpsUsQYs1hVfbR+2BYHkkszrGPRJrhUH8iVv2xf58PcyK9GU+B+9DiYhb</vt:lpwstr>
  </property>
  <property fmtid="{D5CDD505-2E9C-101B-9397-08002B2CF9AE}" pid="10" name="x1ye=104">
    <vt:lpwstr>kA8Zyol2TcerQ/Gdpchn8DgyNPLD3BUMI+5ETb9LkhWRYiqz17rJNTelUziJVWxV4jDzwwYfaW+/I+R8fCqnrdSHEKYOAEQsaktGCVkECmJOHgyK7o2uQIVguBkAnGDCtBHcA/olDUrCpJ3VuPPoz7HD+ovo09wuAjQIGYANrGAxf193uiIzSLWgIr73hb39LIMVxWH3SYxHgjvLKHNo49r+2nI9dRN1270o4fQ+BWJCJUvwxXjjZIjtJvCxd2o</vt:lpwstr>
  </property>
  <property fmtid="{D5CDD505-2E9C-101B-9397-08002B2CF9AE}" pid="11" name="x1ye=105">
    <vt:lpwstr>2M0GqwCV8rxJADSY0ZljneIhNXJsrff6iJ/FvLXAezZh0Wm1h2q/GahBx0qozkxN6bFpYWHNcO72hwaUWbeWDaq5af5BtUj5KExsRpasp5XWYQIM58ROFGEx1ifQNXlnYZr++lXJeXzMgr6H3/LP/NV4lh8snSc3ArerR8kGlQOZz2mow+HVhpoKRRwQRnCxzKCbxRYtPa63sd/PDZOKedEREQbTVLZXX7TnV0BFiXJfVoCPYDmcr62neM5+PRj</vt:lpwstr>
  </property>
  <property fmtid="{D5CDD505-2E9C-101B-9397-08002B2CF9AE}" pid="12" name="x1ye=106">
    <vt:lpwstr>kTmwI+CXtyODgzJP0bjCenXta2krZF2DjQcAi6gSsv5m5FeDRbnq34YMKMobh4ckhZvEjMJFA8WXC/KeceUebXfmvYpwYqTvs0c8vSfjxEyUWV7qyowPIvXxt6qdYROkqQIxHGOwNbPjYkW2v4Z8ogQzJQHol+xdxie/lRxRuVvy7w+zjnO04ytvoJpPL1NNbLWSjNEDnQneyIdYAyjvaYgUUwGq8Jnrir1sftA8MkiQKeh6FO+e9RFemqQWis4</vt:lpwstr>
  </property>
  <property fmtid="{D5CDD505-2E9C-101B-9397-08002B2CF9AE}" pid="13" name="x1ye=107">
    <vt:lpwstr>DIM8voPDhHZzk7HQEkApbMTqquv9xI4Gi3V1xJpu8RUnTwQYSHu4v5m/UDjdllbmAEE4BzzpbMk1roHhp224CFAioIcxSqVco16CKrKhD5CAf0747reTqGhwWVNuXbf4UAuvVzsvEoqlG0yzZsLS7wx+Y2h9aJ+m5m7W/h7wIrXcD//PBkuggHsqSlojDbzLakgOkw29Z/tvCW0KFmpRU64kXNp8gEWf5oDXDhHxk+D92egFpHVSm/0rObm67UN</vt:lpwstr>
  </property>
  <property fmtid="{D5CDD505-2E9C-101B-9397-08002B2CF9AE}" pid="14" name="x1ye=108">
    <vt:lpwstr>PkXhfS9ysneYP6SsCUneAOCS1VHZzT9GbKsj2b6zEPipXnKWr9R2o5LMl1/bbI+L0i/MCI/9vBSq9bbYjNjUcCK0Sd5+avQ1zGw99ZWJ5Ip2B8vC9t7EXJPqxOvOPxggKON7YJCclI1K/DLIilq7aCkzObaMVNa4MGQatyE2QFZ1Q7Ey8ytiNHU/7VdnsN38WEmz+sa0gQoZ/BT0O6LY/DD6ILv55KEwM/CpcWrjBLeH0jXciBsoZJtBbKBDqMv</vt:lpwstr>
  </property>
  <property fmtid="{D5CDD505-2E9C-101B-9397-08002B2CF9AE}" pid="15" name="x1ye=109">
    <vt:lpwstr>yj8aQx5GeRAtMiQJDdGD0HJ2Z31DXKTfgrhyJ3rY6ja64pvT7ffXwspVeY+/+q8LTCDjMGXX46AnT70WJ3PL7pUVbzbwCtDCAk6NG5qGlw+BsXBXId0Qm86DYPp9zHwqjCh9k9R2ZHpl1V+Yr7jeasCLk0jfW4QrLeik1h6xVoXLPzB1iNvYHvVfweYy+UmxXkAoYLhnUiL0ttrei6YQXXG9d1sxY7TFHSbM6Z5lI/NpvznFSQkGAYQan7/Fd/c</vt:lpwstr>
  </property>
  <property fmtid="{D5CDD505-2E9C-101B-9397-08002B2CF9AE}" pid="16" name="x1ye=11">
    <vt:lpwstr>4oN7dJ6+Tjcr1p8xfcrZ7SZriDyu5BtCJ7iLA8YKGEUxcNIrzZXMq3wYkSNcqzz7NO6ZeQ3DYyjTPhwEtaHQujui19po1NP9UsmJxg00CxckLI42ElAi1Vzn+myHsgsdSvXN4iu6tNWqUu9JVSRrvUSTpDsX7jEMbDjBUp5eQonmA0+3ssVpasiga8hJBgviM7lEFIge2p3xYobwdKXhnRDfmx++dSZUWV0k5UZw5uTRdvfRIMixfG6X70ioW2C</vt:lpwstr>
  </property>
  <property fmtid="{D5CDD505-2E9C-101B-9397-08002B2CF9AE}" pid="17" name="x1ye=110">
    <vt:lpwstr>Z5gbuM3Hx0i//CpLOpN1wAlXslt9gZtkMRWGNOJzXK8WyxvmwZ/WURHciynAf6rHvzh2rHrwunTdxN5ORIPoC5pgsvUpM242grPyGphg29LBGDJbDRKcr/fvUL86t62bWDbEF3YadWRLCga/vIDrLvRyrR/HEWX7sduWruJ6wdvnz7lDq06N0yZqfZF4bmfrNYjl/f/ORYkHN9q4MGfjMxAGjfjYfHTw9W/094aehzmPRCCcwexDa1peBdw8x4G</vt:lpwstr>
  </property>
  <property fmtid="{D5CDD505-2E9C-101B-9397-08002B2CF9AE}" pid="18" name="x1ye=111">
    <vt:lpwstr>sX0htXwwtPoGnv6+IBxNtsNrILZci+ZjStk5MyItVI01btBQUT1EwMa+oodBi4xIlvpNJYk5O4y3da5T9mC9+1GNvbkuVBph2mbx73PHwq0oMxDWH68Bwj4Ay62tq/gbQAA</vt:lpwstr>
  </property>
  <property fmtid="{D5CDD505-2E9C-101B-9397-08002B2CF9AE}" pid="19" name="x1ye=12">
    <vt:lpwstr>ygLHPrYuPxBd8tO3M8IdgogIfcBNehwuTYtizuiSc5v8bXcQNTMszLzB37D7rb83z8eqNCHrb65zLhHQXGP67TNlU+YBZ1bERTTHuYaDDWgFp0SFck5Y9LEmmiztlea5In4rItfncPEM110BqkPQm/Or+BGn9lXs04nwiRTccDQB1s37Dc8OpygK7fRgPS9vKxH+i18OhOrN+5xFLrqbf1QfoGiyzkX1z4R4n5bdM6YjVGdkz7X0CaoDDhv4ZjZ</vt:lpwstr>
  </property>
  <property fmtid="{D5CDD505-2E9C-101B-9397-08002B2CF9AE}" pid="20" name="x1ye=13">
    <vt:lpwstr>WU4US+tuhT7IL/KATd4StR/cLMJny1DIK79cpXG1j5+S9bj9W1WtrxJHwDBqd9dihLvknXjR3fXeGQsU/cte6ANUnVPo6uqbxlqchn+uVTTGRDpNN2N8yeeJ1XcJ6+b6yPRxXPJSoCK4n+EAdcuooaZPCaM8J4naIPMBtsXxZ20P/chPIhFxfF0oTQoQV4bO41+LTqWVtJS9Xxx75e5mz51UROjBchyVJowPwkrQUU6n84mgIW0sCl4KUQIK3b9</vt:lpwstr>
  </property>
  <property fmtid="{D5CDD505-2E9C-101B-9397-08002B2CF9AE}" pid="21" name="x1ye=14">
    <vt:lpwstr>606HRVhQ4vmvyao+Yz0j3lExJcUHLFvNVMOABWD+LbcQuVEe6nyhTm3Gn7W+awNBYjq4JYbYKA9YpuCZZn98kcU/osGYj30OoVeE3lL9ihyrSJQBaqFqMlsCPo2N49DcuPqIpejW6Vzux6J7n6lQxU6SFEwasPGyWnMIMF3lDKR27wS7+VlClf4E0G4q5ZtNYcHPFS6mB5LXa8/PB5aKWcIHAYIBXLAZuqPlyGx7SlF6jDrWKWdJ86ZzeLPqPlf</vt:lpwstr>
  </property>
  <property fmtid="{D5CDD505-2E9C-101B-9397-08002B2CF9AE}" pid="22" name="x1ye=15">
    <vt:lpwstr>sQpf6APmL6f870v83K+h/w0KXv1RuW/qbWGX4N8MAGmryHDqqkTyruvoybWRdNzwVXRt57J2iAjjwejTAIilfUyGRYrKUPvciBmoOZu8rGraRtrWGXbhmnGXw5W1rol3egBRlfuVcAPekv/RvLoN5r+7bN3AhSqI6/kuZdEvJa7hoVDlMvWjI1wli9Y7gcItbd9tK/pVL3XpZKv2zg/9ATKE/e4xW7Cs5h4H9eiSk1CocWe1ZyUFHedsuI6Awuf</vt:lpwstr>
  </property>
  <property fmtid="{D5CDD505-2E9C-101B-9397-08002B2CF9AE}" pid="23" name="x1ye=16">
    <vt:lpwstr>Oh017Vbf2TQuvNkAMn5mFr2M3L8HXgyjFnxp25rwvXV/MoTktqEg7uiO1eXv1wJ89qRyDvdpKlmSo/7miPArfdaTGOf8EAwhoKwV9BU54iIwLyUSmmgvygdchC4nQjjqs2mY2k+fW+Pygr9IU7pwjbk/t4zYZypsCevPxHsQvJgQwqe/yw7/1XAovC4sW4u4yvu4WML1ckqvzFHYZvf6u22Gm1lrrkTl2ys6ItpKcKJsJZ0gRyrgtmbqCuo3eh4</vt:lpwstr>
  </property>
  <property fmtid="{D5CDD505-2E9C-101B-9397-08002B2CF9AE}" pid="24" name="x1ye=17">
    <vt:lpwstr>KjpURZkciI3Yd80A1u9Q/nz41+40xBU+YijUkLpI29zcAvr2Tmirmu0hL3mxEp/blJ7MoJ/JOpNTfM6D8nB+XqgiLqi/rLCTk19gXnc4H17L2JqeB7La39HK+HMmAHoD23CWy6IfGepY4/dPhLJtttUSWBR3l2CXXbozyI4pr5ODfWZweXCr02q60r2UdYX7R0RhMw2CtnkVYiymzJkOaJwUDHYy2Mb/l1NrAC4qjf+EJw4FZPIgzz8g4OkrPzh</vt:lpwstr>
  </property>
  <property fmtid="{D5CDD505-2E9C-101B-9397-08002B2CF9AE}" pid="25" name="x1ye=18">
    <vt:lpwstr>QqOqka7++AfU/EYVGWkZmUehP5ZAeAfzrYaQAOWQeD7Yy3EuA1yh5isRJf03X5AcUfeWNiDGl5low8IjuMgxb4EASLc2I/pgxF+iuCVW7p7I/Fip4ayO5rW1D+UgBa33Vnt6S8KayZukkk9vVbEJLjt5MgaHJlNAZpN05YbFS5KtwDtOCxjnv9SENssCGB26+u6pSkAV+EoErul9VVpQZYeZYhDr8VpZOr+XV48JVE1me85kjLQ6s/Mu7mnY+2O</vt:lpwstr>
  </property>
  <property fmtid="{D5CDD505-2E9C-101B-9397-08002B2CF9AE}" pid="26" name="x1ye=19">
    <vt:lpwstr>MCYj1nTBanREUVXVH/4gNNavyfyA+8W2kXuMpKB7jHUn5Qd/J8jASWC3L3IyZ9ScNLluCcB4QuHLmaJBoOC6LW7ta3vDyLa78DqNM087dvBLJSWvPudm7bOMwFGQbnmKqXvP6bx+fUIFyYl70de8SYYZlEozGGcoCjxDPjKvD1uife/65FUsKDs85Uew5fpZ0Tk80xrU18S5aetRybTWxJ9uWaTLPrKJ0feQzA0p2QXlh/4Mb6hicYwemtKxjO7</vt:lpwstr>
  </property>
  <property fmtid="{D5CDD505-2E9C-101B-9397-08002B2CF9AE}" pid="27" name="x1ye=2">
    <vt:lpwstr>ngiC3ZVDAhXXVUp+ePIpCogz5WMgI46jCnjaSI+diE/wl5iOxnehUI/dqdmQsA9NQBHXuSu8MqGL+o96OkfNmBriTqqktnOE0IJvrWy+XhuMEz+VnXhgDRF91t/mbxLHgAcN8rTq5/XeeALIRezfcrFNKuWvU4B5vzO2K1kdGwBgvBLU9M2DIQfRpobnAIhY0A5SruVP3eMRWf/g2Bs7JDU2xvTHEV9UzeQ0ESTIMMUpHZ2IYjvjil7mTb0jjSc</vt:lpwstr>
  </property>
  <property fmtid="{D5CDD505-2E9C-101B-9397-08002B2CF9AE}" pid="28" name="x1ye=20">
    <vt:lpwstr>nDaxpSLSmGXF2ou+IX5Xpy4Ahed8eboGB24bQHbpu/ynE/pu+Ow+73QNdfb6quHMpKUGSP9yWPyQo1NFZAAdwobMMyRYQsbUARclo/kTCDx6Sg17s2ykIGy49LZxPOgVj+/n4n9jsyfP6vXsmgrB7VMehTFdYbZBC4FJiHkkVMMgzl88su+nQ3Ohh3pfwgPkAZPC26hhBym3hW3dCOgnAAVMvdgYI9+qca573+ehnjGHLNSjuSPvbPvGCRkalZc</vt:lpwstr>
  </property>
  <property fmtid="{D5CDD505-2E9C-101B-9397-08002B2CF9AE}" pid="29" name="x1ye=21">
    <vt:lpwstr>dQoO9ozOYBdrNx4B+6jt34NKjC7MH/eO5y9kVsfaF60gWthDDnB92w19otJXOPh/pOe541IsDeXT4Ug2Xhj8bxhPa+hZV2HAZtFKval7HPav5FyeijsbUMRzVGWy6ctRNqp9Pq/2luarsM/QTmGGJZxtROIxcv4yg/2Yugwkr036y5yahkbfJ8/3R0Y4iVXFSfBXFNg9r4ner8mZLII8eCKF3+tdfM3qRjh8NOHZtxip3v7SibBdYAX5fCteGf4</vt:lpwstr>
  </property>
  <property fmtid="{D5CDD505-2E9C-101B-9397-08002B2CF9AE}" pid="30" name="x1ye=22">
    <vt:lpwstr>BoOwVbtgCXAAjzcA6ibi1FYBahYfjnzj9yotqhQ/GQrJ8y9S5EwlHyj0zbH0JkfhSeCAGsa9qjFf3qa2L4ffEjdatM3X7Npz0MpK8svFnF8mm/va0tvibAhLJzbCUpxjcUFXa2QY5isubp+qnc47rBE3u4l4jGS8Dy6YnZbh8SJFVHkqLu9BXrTcnaZhbQLlJNuZHfwOeBGcC9w7ymvheBPnGxBA7x7xhkukm7OgL5+cC5qcZCWWemsEemtm1El</vt:lpwstr>
  </property>
  <property fmtid="{D5CDD505-2E9C-101B-9397-08002B2CF9AE}" pid="31" name="x1ye=23">
    <vt:lpwstr>1AGSfMgz7Z0Q2SYcyJeTL6IoxPXqIpWHUxhF40gzvVRGYjxdrbgPchx3fVip8yTtSoDXkdxZcnoGJGvG04wUNvEQXHZUV2qrtD63i/dF+9kvTa977tRlp8ycX7008/qyn3Zou+5W34He9t7oQxhtKr/Xe3FQ5MOWsPbvz6ZpLfWHM++g/vXbgC69DNRMhzf0v8FP/bhfKP6KUQPzMnWzWMzlEqpWOBvDFQkVd38MgtIinvqM4KyoRx2ckvRCu+h</vt:lpwstr>
  </property>
  <property fmtid="{D5CDD505-2E9C-101B-9397-08002B2CF9AE}" pid="32" name="x1ye=24">
    <vt:lpwstr>RI6KkFUYCs58foCtJ8uaR7/hgpSgTwsqTKHhTzIGAh8u9LamTwR/NXUOla5uMmP+3YdA6FxEbWJhgDlPUnGmKrV9JvWaRwiMW3Q+hbJAjzPSDitGMSy3CrRTmrFXjsLOHZXYkBSfBMGYP4bRkYEyDESOw08hTaHJRQuDNteLFtteR/C8ZIKaS3aCHI7cBvSyL78owtt+DWG2+fWFunNFKGCrlnDr4pRjuyJbGh77sERJ+fULVMqvosu+HMIyvvf</vt:lpwstr>
  </property>
  <property fmtid="{D5CDD505-2E9C-101B-9397-08002B2CF9AE}" pid="33" name="x1ye=25">
    <vt:lpwstr>dny3l13rBuHjhZcwRoC89MVBPQWJS+FCjdx6I50Jv6sMQ2JuHfmeVR2fBHGv8Gx+UQ4gGA0RfWO2R4ntOnOnt79sHwX3bH+UEo+5dZclUqXEKdD4RmPQXJ/ejR0W+3oU93NInjtAZXjm1PLk8Xo9PnAuR0QEfqNDaFDS2jXK+oNc4gX3E8LYlrSqnieB5J10fXLjBr1gd753WhM0HcjBgIIUs8aq216EFzYVjR7cQZ3A3lfJefclSe/vVGqsCfW</vt:lpwstr>
  </property>
  <property fmtid="{D5CDD505-2E9C-101B-9397-08002B2CF9AE}" pid="34" name="x1ye=26">
    <vt:lpwstr>ElUyVzNmb0wikxi/HteuLkmOa0xJpjYYJnu21HPpLim71Hs/rYGtjN8jeSnu++lT6WeHOwQUS/4SnJzFJ+m1izpcEC1XkyzFpgF26KMAUSj/XG2vcyfQ7RxEsp4mBxqc2ieIlsk5+F+NFons53bfsnhCjXFP10XYsR7yjc85aTM7evJY/h0D/B4kkqS5dN33xayU7H5cd+EV6MAxS26MK7g5Z9sNozxxmemHiWXGTMGFiUJRDxGDswH7ZwXlgzB</vt:lpwstr>
  </property>
  <property fmtid="{D5CDD505-2E9C-101B-9397-08002B2CF9AE}" pid="35" name="x1ye=27">
    <vt:lpwstr>mUSt1xo2OGt+Y91uWGertgONMcxod8K6MwZeFvDrA6fUn1oCujP2QjPs7KenaDnzBo/Ug2ReI7hXKzb8EX6kpS6waD5OYhR4PSQ2V2lmW2p9rNX8FKWUoW96kN37VgHpfK1Do/Wvff9AFysQ44qpnPH7YEEeuloOrzBLfuAmEbP9uS7Xl6e30I2T4KxINLQPtNxeU+lxoHXpBhpRxCE4BpFjMeW2bWzTIKvkV+2AAFSoZH06fiz7Ed2vOJUNV69</vt:lpwstr>
  </property>
  <property fmtid="{D5CDD505-2E9C-101B-9397-08002B2CF9AE}" pid="36" name="x1ye=28">
    <vt:lpwstr>j4XMiYetaPXBL34Co2DIL1lZi8WPh/zAmjytxN57Gk2NRqnzpYTLGyLZEbFTpfyRZ7B2SufZHXIV5O3seGfifky2JEzqBFsMruJHSqrlJUvz+ilBgoINlR5A11LVb/vO6HQcyXt0ykVkMInHrLU0B4LPITvgUiDgZBY3TW2EibmOncAb8+JUpjIb0T7yCVIPN1BQA5yoE/gJ/xulRDKFIX82G0YWpSLev3zfQviJWdB5Dhy3kCnW6HTNrOA5R6l</vt:lpwstr>
  </property>
  <property fmtid="{D5CDD505-2E9C-101B-9397-08002B2CF9AE}" pid="37" name="x1ye=29">
    <vt:lpwstr>C30P+Qi4fcMVX7rHQ81oyqAyay6ENUnSp9kTQ/3o7yOdWLLLRxTWBhLzjccikzaxw59hzvDSfuw/ro2e7MF1vY2CeR3+pSbp0cRIooIuho9hxTptQCzZnLLLAYGg5dl2WnyActmwGpkY93NFkbbKXMXC/T+nYEjYk9EVQsOmrjK/xbBSQF4bjBIarTpFfjeufjbtu9BTsUXSITlRj+vxt7/a25XhcDOGg2nvtdkgnfuUpLphf8/5yAepoBrFL+K</vt:lpwstr>
  </property>
  <property fmtid="{D5CDD505-2E9C-101B-9397-08002B2CF9AE}" pid="38" name="x1ye=3">
    <vt:lpwstr>dIjel5x8lJrUY3TOnxc6TeqRQhwXvORFdRGBlhp6jcNKUWKHNjZH2UWf8eOoc3ACX7mNQUC3Af05fa4fpVQ7EZvImF01PkMNMQZYSuHl7IwnhtVrThUnm1vAfOYv4XweIl9KtIonVvB7bh3aMLqTiGFnXrIkOtEeK6ErrnkEIXv++B3alp44J6lqism7LYR6CcDA2xAWV7Q1fF2UApYa4l0kZu8DchONpmZFQy4acPeGLHOOILrcVd8etdHahvg</vt:lpwstr>
  </property>
  <property fmtid="{D5CDD505-2E9C-101B-9397-08002B2CF9AE}" pid="39" name="x1ye=30">
    <vt:lpwstr>nBml4aARVibin4pXJIx5xObkeGzbUz5NJn+Olzi7n1iMSEdf96h/hF7o/CmkbdsBtjaT7m1OOLIpaT0gqGRVObCS9QRAFuB5rGr03CgYqn3DKXVVcuAavhElI5CycTziuibl61qtEzndesdQSzdw7qxdbVHM5oP23s0ZLqSmwfIz9y/92AjxWGbvHwcZKvTflNqSY00cIp5vEAW683JOjISX50bV6MNlRBIHtzk1RvdbSrKTbSWvVXMyugNEqcn</vt:lpwstr>
  </property>
  <property fmtid="{D5CDD505-2E9C-101B-9397-08002B2CF9AE}" pid="40" name="x1ye=31">
    <vt:lpwstr>28841RyBVn/zizcektFKFQ6p6seKk5ap4M7b+4i7OBjpVTRhajrHsHDxpi3zHeHNG0sPIMrpjBWF192BL/riEggMKmmQ33ZGMpbb8+ijAhX/MP+3AX8RCOxS03giT0afe/kREF/sG5Cvfo5bd7BuKqpkmIBukulrbx8brx4eN/ZeGyx/PhdKno85X1FM4AcADIHKS4mQWqgoNt3WScjmocwGA4dOU90Ot+Xn7cpKXpfvarV9IJGIFY/YdmO3kCF</vt:lpwstr>
  </property>
  <property fmtid="{D5CDD505-2E9C-101B-9397-08002B2CF9AE}" pid="41" name="x1ye=32">
    <vt:lpwstr>+ivlAJVHuXPAJ0/CGyDKdpV+fgLrqEHYjZqYMpFATD5aPzf+asxQmQbXhdUk2NJSB+BYrjCvfqiwpWWbrT3eJL1j0AD6vPXKzFPIyfAEEN26p8zBM5UBAULLRwszBccPKLLuC/mE6jXCANGmmOX6KgFDmxrD9zvpNfOyDTFiyLepqwlHAB39Yf6clOpTu5qc0FWqueWbygCWlMkK1ZhdAb8VPGVaIkMTn522c5B1srPfU33bny+IpixdbPDKE6i</vt:lpwstr>
  </property>
  <property fmtid="{D5CDD505-2E9C-101B-9397-08002B2CF9AE}" pid="42" name="x1ye=33">
    <vt:lpwstr>J3NKLHpjY62Fk0Bi32lqtXTtrnADh/kPdrf8mQR5bKLhOLXZkjbUJI/bApag7nI5RTcd+XtBPGqcKudHgmFxhoC0bJqXRzGIgAR/B4iOQqubLVj7DqcSQg1rNKLKJUyHNgcbByqOhSrtXnRX2Rc8H07m7AC0V0N5rMpDyiFHZTG1lx+cV6G0jI/ltgxcwvMgXV68tR1NhY/bzB54QsMj9jC7g2OFeMG3M6yLgohWYiYyqQJDLWP9qQChUtdC+n1</vt:lpwstr>
  </property>
  <property fmtid="{D5CDD505-2E9C-101B-9397-08002B2CF9AE}" pid="43" name="x1ye=34">
    <vt:lpwstr>VYZDdqVfGdyo20Z3TLoZLVnJHEvaEAWynIqZ7wGUAsxK4bmHO8DD3zR9f5AsNOo8uEm6uZHhJ8rO0VCBlRSwWh13tNGzA0nzT7MtGDmxaFK/r9uZfH4V0V6DfBsLgRwtGNyCC3Us03CqWOIWuAOHJSUUTPrSBq2IhCn5tmLcC37pS358d0yzkADbGUdU56/Lrs0M9Zk4dGPA+1+EC/Nf+tHNqAV8KZcBnEYgUrD8th9lTHMx4REAdF0xnLLILD3</vt:lpwstr>
  </property>
  <property fmtid="{D5CDD505-2E9C-101B-9397-08002B2CF9AE}" pid="44" name="x1ye=35">
    <vt:lpwstr>KLJhjoFCnLwgzKOmbWJ3clVfLvq7sKd+lEZgK1p6SZ100SHDUVVZ8hrmqfEsYO/bO495WQhvmWAgRBOZRWam/N5j85x4Ix26EF6sv6gzHewrvD61r/S+1QgiPfAWxegpk4+i11e2q9H/j03TyaxYC4RG/PN29rVR8wOA2SBBSWyIkvf2uqn4W2GQY+QykXFhc5Rt4USmFqpyDXikeSvkQKSxgdnlxUoEL1EHLkpKnyqSHOxnlOr+LyNOGJpGUiT</vt:lpwstr>
  </property>
  <property fmtid="{D5CDD505-2E9C-101B-9397-08002B2CF9AE}" pid="45" name="x1ye=36">
    <vt:lpwstr>23Nya3ZWKbB1ichhKXrNULHKJfCXysmGeOOr/BH1c0xhTidDDqnNzO3mpqfGge2u8ACPCfl+uccww4G6g2qJ8OvnAxBCcjcvhjHbLvX3sDOqf3Xm81W9nw36b2brSPORwYpcAcN2aun+8AbruvjXJW7tBsCw3Bv33mllvTJ4MxCJUNT3R860VWhXQ+m26qahCoDEeQ7m5g95wp5oXYEih6JSS4bhRcvwEQRMSb2G2WBA4m9FicqrV0rKEi6qlW/</vt:lpwstr>
  </property>
  <property fmtid="{D5CDD505-2E9C-101B-9397-08002B2CF9AE}" pid="46" name="x1ye=37">
    <vt:lpwstr>Z9zeEKDSePxC1GRRJfFJj0OMYPq7Re2IHm60iZWpN5g+/VTj6JK8x5rvJlV58NG3/3MsIJeL5wpjJQM2zumKcDh7bL+DMPTMmM0++HLqjbSE6SQ+yyv6vnUOIgeVECfpKsJ7GWiHeE3ZCxHFpUqD7nfTYysblYw+B2QDery3BZVBE0jaRY8AYanjetSF2sbQGLU4oRknhrNcFIc33whWVnPglSKMLHsCdP30cfafqsDbI9/0Cp/LUbLBKTjV/OY</vt:lpwstr>
  </property>
  <property fmtid="{D5CDD505-2E9C-101B-9397-08002B2CF9AE}" pid="47" name="x1ye=38">
    <vt:lpwstr>YIWfXnzMcZhLHaLPb2yD+SKsLtxeD1FCaEnF8BGmDmC8BmLmxlffD8pKmFCIBFYm/Q8qmw1eVY3d+BTAkQBmk4s76qwm2U7/LtKLI7Hfb9KJ24qNAxmNWAICUuj+8keGM3isyr1gBIKbX77ArKg/CNwPOPxIq2R1A5PQw7+7II9BHz8nss4er1PrJgClxa+GL4/DKIw491Mgvc4mQ9x/3e2DlTq/73n27L/b4/qCGtrgUFR6xI18HGV1S4Gtnr7</vt:lpwstr>
  </property>
  <property fmtid="{D5CDD505-2E9C-101B-9397-08002B2CF9AE}" pid="48" name="x1ye=39">
    <vt:lpwstr>mK+zZ31sxsWMsWEp7pIJvvyAxRxWDV7lbszCgwx3Sa0nxLtHr+qNZelme9E2/L542LzChqYLlWDfF2hJOsAtgWxQ4PGr8wvotcAfZXbu/Hy8M2G1fYe8lL1g9pjTKgZEWO4k4sglogcpXSHEXNmioDMNSFayx2ni14hv/voCQDlzYf8LIUT+snjhSlijr+WKBlR4xtnn+uzkfvnSjofsVIdKhXzENoVhURt+pA/GKqpoSods0AeVFB+bgakVv9L</vt:lpwstr>
  </property>
  <property fmtid="{D5CDD505-2E9C-101B-9397-08002B2CF9AE}" pid="49" name="x1ye=4">
    <vt:lpwstr>5xxky3lJcGCe2Ukov8LLGX+4SDgi2YF6KELOF3w8hOmY3AvYBO2kKPZTntZZ3ILK22U7DTL2rdjDXW++++iM3kJ5WK1lteKRQWiM9NjRgqqpwxUSiklJJ8wvBm5pWCIalPjo9ecE5Fw33qBKz0CMQgl6IE4y8lhqC2bTCAfmmCF2tGB+SqR12bdV49f7ftVlZ/TDfkMouIStRgNzC2LOOxDdQchgvblzuIXSvArvmxY6/lGwAbHY0uuZ2ua6dg+</vt:lpwstr>
  </property>
  <property fmtid="{D5CDD505-2E9C-101B-9397-08002B2CF9AE}" pid="50" name="x1ye=40">
    <vt:lpwstr>FGtaVJED5cQOxFb/AYA8huBqkrTdCmOpO7jiKj/s5SfycK5Hi25H/8JSaiGA+ElRw9HTTPhVUuK42zaDA4P72ITXOIHfhaLYfJI2MyJBcqbc8yc4HKDHOhZOkdNYefHdkONIZ3wgAidKxVU54EpPCbzQJzHtEsi3nb2GScqyQZv0CKVs3te6Ox10qvP5kD9lEUKzgi1NR8O4eYo8PD8EOdwccOXBZRc20RZasS26G7F73eprIBMA14JFaLmqd6h</vt:lpwstr>
  </property>
  <property fmtid="{D5CDD505-2E9C-101B-9397-08002B2CF9AE}" pid="51" name="x1ye=41">
    <vt:lpwstr>LjmasZ9Xpkqr5Mxuiylf4kvb9naNQm3xZdxjoXV4I/lKHArY/qpoW9oPJ4TjXgMq/P7ZyWKQjAWutp32b21px6RQPZTU2ymYJ64EHfFNvNMwrmBy9ARyhBEP1epEZdY2I6UIES3OZFuDj/QRtHaDfoW6a27gtHFuVJTXtuVgRqZBw4A1jT8QzCQC0P//yUKdQqlegFB5BV6mkWV+GX0he2mp2H1bM6Mm/80FFPJyTAg8yUFiD+hf2t73Y6OsCya</vt:lpwstr>
  </property>
  <property fmtid="{D5CDD505-2E9C-101B-9397-08002B2CF9AE}" pid="52" name="x1ye=42">
    <vt:lpwstr>2PxH3mc3mbcinj6LHSXZ53PuwTxDcMxVbLyBnN+QXmqiAd18nN1S0P8TOoKAmiZ9NOh1+Ox2p7/HSn29bAtml903f5+NgUrX5hXm9qUMv9p8bdLbNglYbznv3NxiUI1teW6YiTmhKde1ADLW5G99SeMNHGY4B8wQHXVgCvFOZYQAl/p7cjkk9+eAoI9hwcfgZh4r4HIhj5pkesOb2gntcE4mmbcCbCqlZWakD46Er1lRiA5JPg5Vs4AKJrGnwC7</vt:lpwstr>
  </property>
  <property fmtid="{D5CDD505-2E9C-101B-9397-08002B2CF9AE}" pid="53" name="x1ye=43">
    <vt:lpwstr>JvO1+6oxVKDpI/gyFyPXM9DLj1+Iujre4re3jUKtL0cO6tmcxXcqGuyEeoi9gC3xDEdaVpc3xr5k+yRYnxz/y4elBKfdue+ie6SfnRYVYymrs1hOWyzo3ouIBS0YRZ6b7mgagOI/vWl9rQ/wXZdUOF0fonBXO0H8FUEnQ/dYCViwJJBIJ72BCyjYeBlzNkiVGXQs2hwaodlKvF1aX4OEgnNiwBsBT+Hxt2z5yff+LwwSx23mxMTjrccMfzI6stU</vt:lpwstr>
  </property>
  <property fmtid="{D5CDD505-2E9C-101B-9397-08002B2CF9AE}" pid="54" name="x1ye=44">
    <vt:lpwstr>NwWv3+h3TeXOdamjyYy0Yobxu3Fw3rO1/qKpmeOmJ7JsG1QEYq3OdDrXfMD4Z1/5R/t8SYJZm0p//JfmLKch2JVvpqStEaUiw9EqvhBbprjaNSHffbiRi8QL31TiCYSlwr1lV9+Gd0HVOvKVnI0mYoYcwT7ph2YH9PBj6yZbWwgJwjqlhjlR6p21OFbMlFeIABKYpw8epAOHNdSLUmuALEqNdibXLdPVLAQbmkBrRjWk1t0L9i6XJWsrP6wwDOc</vt:lpwstr>
  </property>
  <property fmtid="{D5CDD505-2E9C-101B-9397-08002B2CF9AE}" pid="55" name="x1ye=45">
    <vt:lpwstr>s8+3YluUmXPwdp8FfFui67Y8g0ImFekG64OmHghJcPQv/SPhONWO2mByty74kvdqA/8j0tAw4+BTrO3UIBHwsBWLXgv0ZkqzPkom5P752SBO9AGikjr32Fww88zNoYViJGGQ2UlsoRjarOTeHPWQ2jeTrowReFh66rkKrrIKM8KdaJ4QBaCpoTQN20MbOHqr59xFpDoSOwJlI14bnzbT8w9N4kvjtU03g66hux09Kvtsi7T00tFlSxveIdh7aLb</vt:lpwstr>
  </property>
  <property fmtid="{D5CDD505-2E9C-101B-9397-08002B2CF9AE}" pid="56" name="x1ye=46">
    <vt:lpwstr>I8VDBFTgOarreaRBF+fZ8Zh4vT7+z2WWlzdzwQMosF8yt8pR9AXj0qVNbr6fxpSox3uyi7Ebcjg28HbsHdlQh+bnR7duUZ02Xn2NSPDp8ZVj0oJAPusV2LVuN1yIZk5RMNJulmk5shYzx2eywwBrVAt9fp3SO5ChUFoM3kRT/mrtKi06Yv2iXOZlkncwhf/OLl2GUfwp+eX23Zi/CzaIXJX0ZdOXTdP8L5yku3ZVoArKoVXlMnvzuW1Xr8c2c3c</vt:lpwstr>
  </property>
  <property fmtid="{D5CDD505-2E9C-101B-9397-08002B2CF9AE}" pid="57" name="x1ye=47">
    <vt:lpwstr>Vm+TqaYH0y9j7QvBZj9nX0u+o48qwK+QIOpRdZFYU+z1zBIMHlq2vx0lId848GT4scHuY9JTRJYiIO+bKK3WtRH0NyTp4VhLaVRjDvSLaKHju7prsK5uJuz27Z7/ZAXE5lQ+WTfUpvQXW35D937zdPvdt7JtHtYRJLMk2Oq4ImVheBS8xy1uniDbXdOnv+1UHHLGMa4Nqb5jTPvNNonBIx8AJhs1sYFIZOO2D+Ogj7rsI2WCRbu+xvJI06QEAB0</vt:lpwstr>
  </property>
  <property fmtid="{D5CDD505-2E9C-101B-9397-08002B2CF9AE}" pid="58" name="x1ye=48">
    <vt:lpwstr>KwQdlhFWPGqHgu0GnuDB/GTiFgvIvu1VR7YScLBmWNrk/BvVUBHNPJi07Jczf9NDlDK3eMow5zXCvTNIiIMGWS61rHnCEcx2wlPuwy965KGCDlnkF67zUUard0dn9YxzvaoXWyroNPEuGk1cpAZBUtDigxx1Mqyzsn6kCv4iSmYY9GqMD4E1KflBjGWwN8p0v+Rm5/e0IwFrzJGS6Nfnp4OcS2Oa+sr+4MmrsxhXEX2DsArjOto+RYemWBADUKA</vt:lpwstr>
  </property>
  <property fmtid="{D5CDD505-2E9C-101B-9397-08002B2CF9AE}" pid="59" name="x1ye=49">
    <vt:lpwstr>YQl6Ec/OTJvYWYXOYoFFff87LZLykYknZc8F2cVCm+kFA96Qm6SF34kXwxRjFLBHPtQB8GH8NtGa7pSv+sNcvcVtp/lVFttZ/ESEAlmtOxNUKypsIdUtxC99pxTn1ufg1xdn8Ai6tdnByily7/kQOS74ziTuYiDe274zpb352eI/G4W7V4eLL++tXcu0T9LMAOs7nyKdfMQJ6VcCElDhj2MqGzg3Ft3RxzdwmSjrYMaZXmkwDHw1E9lk64hUIZ1</vt:lpwstr>
  </property>
  <property fmtid="{D5CDD505-2E9C-101B-9397-08002B2CF9AE}" pid="60" name="x1ye=5">
    <vt:lpwstr>Q+wJ7IkfioGl1X0YYRKhMChyx85Z92cXHGDJB1US5GBlFXST7bGh6MGHXY3Bdn69O2qO3SDNR043ek3PK5JC1Wd5R59hmrjpCGa3fHbiJgWtsUlfZ422xJSwLyh049VvSG75sqMl+usTaILyYi2ekRHasTolhTCH6bfCAPFDYSH6hyNTYJ6hicZxwpMAg92iz5T1b7utrvmqZLfY9qlc+VzNmDXWnc0AggvmTVZjuZhs3YpblDbiqmfqUCNF29Q</vt:lpwstr>
  </property>
  <property fmtid="{D5CDD505-2E9C-101B-9397-08002B2CF9AE}" pid="61" name="x1ye=50">
    <vt:lpwstr>o0NDkl2hNx+CspBHiiQgiwfLdOikP+uWu04Z+K9X8cP/Uap15E0oVh4sQy3jXX50bjU9vsuyTJlk8pB63xwWXWYrxe8JUlYkaP5HfTl+SgU/5S3PVpnJ6TVEarSVhQJCQgU+T2mUILURg9QV20DH6lNllpUa25S1oKKdJ7CuMHb4XEEuVUfs22vde9DQw/c2qVJZNAy6lAp8Wf+psx3SS80PuF4odqleJDU74ibmOLZau5xsOn3H52xVhywTEkV</vt:lpwstr>
  </property>
  <property fmtid="{D5CDD505-2E9C-101B-9397-08002B2CF9AE}" pid="62" name="x1ye=51">
    <vt:lpwstr>r2CnQlG7vYHEwaGCenR3SXWmYqVvamMfGc0oUVAlVgYqyZ5rLDSsBPBKwVeCboAiuoOCAq08pQJTdrr6izMDTjcmw4ns6A14O5sNL0Ua5iV2EXTVQy/+jRyU3Szsff5vW6/RmVt2BW4ftwj7j8wC5hg9NvX0l1evL/LEdPYVrCbSsERXHYuBvBxahGTm8jnT3K7lzHjFmpv0wL7Y/8xLLHcDmQ9N6iVGUV6qA+SjaIErjr2xbwf4gOgIwCv6zlQ</vt:lpwstr>
  </property>
  <property fmtid="{D5CDD505-2E9C-101B-9397-08002B2CF9AE}" pid="63" name="x1ye=52">
    <vt:lpwstr>W4pMADJYe4JrJCF6B8M9aOHatytOci0ODQcXYYhD6PLCfQQeuMzaHfydYiaDxoqmWYbsh7Ar7SswPxLzKsXi5JHeEzrLGpZJiDL+5f2Sf5aLSl9lIuDAZaGV/Y1N7yiXjiVYPCfxkHI0O9fYWyHOSSdJGFhcF1VF2R7I8vu9JyY6zHSAxmSG6dbETqKggH0Yo6Qr6VOgohbfyiDFw9w57SzU1ZA4YTxw2uK7sn8Th846dHJxeGjumLzece1dulg</vt:lpwstr>
  </property>
  <property fmtid="{D5CDD505-2E9C-101B-9397-08002B2CF9AE}" pid="64" name="x1ye=53">
    <vt:lpwstr>P66/HyjjbULGCIXVueYLcg13nUEJUNX1fCYT76lkuqLgXjeLM+6mUUIHbSBxJrgC74O3S+gvrwuF6GJsVKbqAhuivIzz61Q1rQ9JzDTqyz+DJ05BYYWbwM3IOYk+g94qtL7m/klgvQeu7lZUjcxZxnXbaEhd787QW/ugcuOs6/iizGe2WMpcrnG4EJhH6tMJe9lz1yLtDZ9e9/fSHc8GCT1cZYQBiH7kfhmF+DoVHWa33H4MnnoEOvicsjBB+sU</vt:lpwstr>
  </property>
  <property fmtid="{D5CDD505-2E9C-101B-9397-08002B2CF9AE}" pid="65" name="x1ye=54">
    <vt:lpwstr>H+mIK1bYy1IijABG4e5pOq/gJWUIarpt8+nSQx0MTh2EM+t26s8eIW7W70XL5uEdQdnKrWlBVM6ZrsMuwJKS+rdOnOaQAlnPpFu/+s31cMnkJ1kRU4sgJUga+FO1S/1pcLTItLwKr8dvaD8kWVLolhO+5c1N3d0x3HqMrXGVr+rN4U943pw3rzV0nyMu0U3cTtPcPesfxlF5F/3Vr/BtiTePJBAbhCkkExj8cnQIsxt3JcToXXTQp4XorwR/iuF</vt:lpwstr>
  </property>
  <property fmtid="{D5CDD505-2E9C-101B-9397-08002B2CF9AE}" pid="66" name="x1ye=55">
    <vt:lpwstr>GBOJ24L6+23rUOzXoquuA3MIh6ftdCsnTxBq3HY74GJX8RdogIq5hCgSXgq27acTwvYkjbJZMoU2CzUbzpyVdhdh4I2vvyHaWWsmX4ayk1FjJqZgZpVjNRxEsmozaH2KVg0VRLN3RKnPxPXq0mlAdpD7pO7uuHOzwoSDxDvhe83pmUbaOcoezYxwUOW0FdbUXAzy9kepzY9aGxlqPsifoocoa6ZMSzR9PdGIghPFjX8IEz6sAHHGGsPa1T795bB</vt:lpwstr>
  </property>
  <property fmtid="{D5CDD505-2E9C-101B-9397-08002B2CF9AE}" pid="67" name="x1ye=56">
    <vt:lpwstr>qm7CkO3N1gHlj9nEEhZArKIQSw9zksh+mrx0HvaCn88zRO6dHn3/cQVzSNnwSN8q72XG9Y7abx0/zGM/p6op822axV1mZM7A7TDnUFKFXuS+dWG//xzA0SSalFN5K6ke1dX0lQTuvauchfsfEOhnxjunmiSd31pbndevWWbzoJe7hLEeyAWfAiJjTm5+J8upGGLmXGhZONIwn2/fvu/u5tnnxy87zZDgsrbPcAw5v/ObVZZWpvjzEIWWrVUhTjU</vt:lpwstr>
  </property>
  <property fmtid="{D5CDD505-2E9C-101B-9397-08002B2CF9AE}" pid="68" name="x1ye=57">
    <vt:lpwstr>rzDyj9O70pIepXeMJ+cS/BmYvM75IT0HerVkZ2z9oNnPwX5j680HLW5cbHjRtrP2knbTZjbCs2p4ydf9dBYFQxQqXTdTuTmDCVOOnBrumRM3hPE6TdyuxebHgRGZU/VhZw3WOqnzq0l7DMD8PmG+qha8gNY5V6xyh0IfLZGq3qlFyvGzvkfrHZK3wPH7dD/WVOpGKaOpajdWDAvvhLTl+rL20KWWYnPhU+2lI5Di0SsHd3++uIuad9e3SlV82lS</vt:lpwstr>
  </property>
  <property fmtid="{D5CDD505-2E9C-101B-9397-08002B2CF9AE}" pid="69" name="x1ye=58">
    <vt:lpwstr>1muWlWMssdB+kBsq7W7bU6cpmu6BhUGKX7wgDENNFR6fAbAqCTcNF8ecFA9vyexF6b3rFyShSnraBV11VTO06ohx4tM+o0UWQzBm5Zn76OPzD7SFg3YF339P2VrTfDH3H9wuNGqkydtAstGLhVpLL6oPQLQw/6xcU7Yk9nsA1gWgdmJokRWKNE/5l4wk01yz7xZDcXYMTK2ThfhjcpzECSJx1nv8fCcPfvLV9NjS6Ix72nKakfOjfwKMMyYU0vs</vt:lpwstr>
  </property>
  <property fmtid="{D5CDD505-2E9C-101B-9397-08002B2CF9AE}" pid="70" name="x1ye=59">
    <vt:lpwstr>UfRYi0n8c1fi3z2uUeYWKTCxl++Ej/2me65Qae6ZJcQ8y8ZexEUp0//8UIJI0vgsir3qqfg6bHrmQk//wyfovC/ZjUOVWscTu3sNU4BrOXxh8eZ5nbPCaUB71oBn3GNPO6HKXT85WRjmGgYm4WBWs38cxdtNA/Ut0J2fwuFrIjyYW/rL978Kl7nZDQ5AdQjPlYL5AhKfWFZOqp9tzqf2rY1Krhr7TiK56eLTWGQXT6tXEq9wZ4RxAVIzoMwwQbI</vt:lpwstr>
  </property>
  <property fmtid="{D5CDD505-2E9C-101B-9397-08002B2CF9AE}" pid="71" name="x1ye=6">
    <vt:lpwstr>UFeC5nDm7zFmihb6dTK2aQYR7SGWvuqYVNWLMjxPIUSi1Bp1uvcICWSI9HfdKdqtqluL6ZKnelqVS93ULNKo4VhQtFwZRTf5liti/RdkjuKaSv0AKtiMZxJvfb7MMMoSN8H0+UL2eF/Bbf1ryzeXZx0m1nNuKvzNFRRmHsENIgFjtA9mMPHHEtudg1HWzun88l8u7oXRx4PJddqEGN7WbpH3TNryczAEsYABP7pahM5UppITKIf2s+L93YaA3pJ</vt:lpwstr>
  </property>
  <property fmtid="{D5CDD505-2E9C-101B-9397-08002B2CF9AE}" pid="72" name="x1ye=60">
    <vt:lpwstr>wU7H4U1JQpqzEF/ps5L6iVqObG61wfCdfFXx4D57QJxH2mQHyZm+gUsFYIq4Wpxt4XzwLCSYYdTu4DJWFZvbgSwKbkImaTZ+dEtee8wxZSYRinhJZL60Op+0NG5Wn/jJnLdR1hNXfg+LU+texLeDrjpx1UjEz+6D5h/F0uwb1JC81d4VuUL8IAymcLRY5AwezsIKzF0j1JwfYCigprt6G5JPb/QTHg559AXSkOAmSdoCgJ9H3XaF9PYe/Gn3hyl</vt:lpwstr>
  </property>
  <property fmtid="{D5CDD505-2E9C-101B-9397-08002B2CF9AE}" pid="73" name="x1ye=61">
    <vt:lpwstr>8oKwgMiCZrKH0u6ybicdQFP3KoYMu67vB14fxLJpvBeMCSxhoSfY1YJeV1LDtsgGBMjhkwmtg3e9lZu2TvzLsw/7JyM5N8oOHi/HR+zcQ9GHlILL99N1hoEuxHDhvNm483kyEKeDhvFIFzm5iy8ktuQvV1nzDeeTE+hf7xae7AAwd/zJD4rrGmPRrTqd6IgjGNnVH9BQw06r2dRtn1CDdr4IqjkWMLulTVSVb7kJACqwrecTkQiiYoW94af8G3d</vt:lpwstr>
  </property>
  <property fmtid="{D5CDD505-2E9C-101B-9397-08002B2CF9AE}" pid="74" name="x1ye=62">
    <vt:lpwstr>yXjD2ZtRaum+QDHmMwzl0zltv/2JwnrY9sckUPhYtj0pTTAw5Qj5gnXTnHFHI3mXjv/CYarr6m4YkQUX7G8TqCmTCZdW5+ay/aDhVLX71SVHOYif2pTmsa6o7iCWSl1lKWTq5rS+Hvc7lBa4vNBjqcepL5ftLfOjXr8elDpS2IlEy+2i6m59/bm5Mdr+tpEUcgx1P14iP4yyOyB6SC2GwyQtBPSoIG6erC8Wv3fUif4uL0ebCbb1Q4/k7U4d/74</vt:lpwstr>
  </property>
  <property fmtid="{D5CDD505-2E9C-101B-9397-08002B2CF9AE}" pid="75" name="x1ye=63">
    <vt:lpwstr>kwVWQ8F3RvbELj4ibPjEroJRvqiTtPPLzmEVBfGo/3O/qrz+u8h/R3TgfvVUXrV/F42s8ZlxeD/F2gyi+nO+sVMJkiohrN8+NsJ8cD7ld80NCgsWebYDa+XVpm/4DYRd++g+YmienJ5JYb78qAp1piMv4S6tNEmbi9yriZvvCeX+8qycSh42YlaEIRErZ3JASC0KN73711gyoRRAJr7+CR2aER4oWRovovfrDuq44iiWcE924sBs6OViRL2fbfz</vt:lpwstr>
  </property>
  <property fmtid="{D5CDD505-2E9C-101B-9397-08002B2CF9AE}" pid="76" name="x1ye=64">
    <vt:lpwstr>mcUhCORj++AdwtQG5dy55HhIVA6I4CahegMb3sHlt8zUUfyFqgs2o3k8ynt+0ErvdTibye+stKPWuCOhUtYhqjocP8bX73aZoEydXWSICdjh/JplH8XgSyUsmd7ZIPqmhO+hnJnW5dLAKXtiV5EC5yol6w9FQ4t7WuDwDv2mp5Y65hglDV7rQfrLwkcQhBP53jPOxt8mItmhc+UqGaNSWcnJT+jhJcwlFZyeSdPvJ3iM5kCYlgIPNr8rIlyuAcc</vt:lpwstr>
  </property>
  <property fmtid="{D5CDD505-2E9C-101B-9397-08002B2CF9AE}" pid="77" name="x1ye=65">
    <vt:lpwstr>HOW3Ummi/jxkMPVGmn1Fdt2AD7PVFqobqF9BjjVGzVi7Ffs69TF2zwEUp1NOBAfIaM9zq3DYoxpBC0ghwqtwvz1CcQmMiLXiUdG800gdAEAuAKioC3nbKLEvM2lOKJz8fJHoPHTA3jW6DqESwMxBzynKAWLAM9YC7mF68FMANmm5qORnwJSsTiEtEDfcKztV3c17D1KhPNWSw1SuspnNTdNgXwBjjzUGi7BUKEiJuF0ozJSfT/DBGrM4xvh+ize</vt:lpwstr>
  </property>
  <property fmtid="{D5CDD505-2E9C-101B-9397-08002B2CF9AE}" pid="78" name="x1ye=66">
    <vt:lpwstr>sbI20eCzXMssjVKyTNlEd+i5Vj5ZhTqi4Hv0GO5OewpqATcodsPqdX7fh3iDybrgNdAXYlKHO6J11wg/06FthF+GhVBV9FnrAUk96C/JmkJl4CcskHM8fLDVmtGu6C/sTeoqP6fiEHQWNGoRiW3D7KCOFA3H/IogfHn9Y7D+cV1563COoJvz/N/KvgLJYdBIIo+kEsCA5L3J1gO9wtOF//eNtUimSme/qeQxXkZAiRkBzHunrUP+mhX3QZKPqET</vt:lpwstr>
  </property>
  <property fmtid="{D5CDD505-2E9C-101B-9397-08002B2CF9AE}" pid="79" name="x1ye=67">
    <vt:lpwstr>2dYw2zcntSeyQ8Fkf63D6SgmUtnvJxlLa8nsaykfXWvKD4O9yVDITSEB5nqleQ/EbSe5MiyTpuMR5vgOrpG6OLicC6jqztd++O589eS+y8JtwtABg/d2pibuSRPN20XufUDIeJWRaU/ljMIskGn512tjw8V2M4i/XzooVyl0Nb1kGBMjONC7elxRbnMF8Z2kpsF2ySWrE+t0o4KS/hmJ07LYGp+LsRg16CrW/L8YypsE39SPHPN6JyGD/j7GmB5</vt:lpwstr>
  </property>
  <property fmtid="{D5CDD505-2E9C-101B-9397-08002B2CF9AE}" pid="80" name="x1ye=68">
    <vt:lpwstr>6Kkp2PGN0egeG23WXKMvKmpeaQSqZtJn1Azw7W/eHZke/U1ltdTe/KNRE8fn3ScglItAMrPz5Xdh3XcSy4r4CDGiNjC4uhtVws1OBRRtKFKcPD8cSrJroKofX4kpxqhulg3zg2k0QmlwTwL2Nmba2yYInjOhD17/D8fEjEJUq+ZGK5bufBNZuUhiMpll5r4NzpS2h5bw1N2N3oVebSKtrwVYro5ui3E6hpUvwfxb3jIkx/1Rka6r/iOmCmflu6X</vt:lpwstr>
  </property>
  <property fmtid="{D5CDD505-2E9C-101B-9397-08002B2CF9AE}" pid="81" name="x1ye=69">
    <vt:lpwstr>hmMjYjPmt+5PIT9GEWs6Lyy0CGV7C+QkR2Rrmovlewic+JpBWwAPHwM5JFyvSRNCilTkDTPE1irY1SfMu340TFWfR8iHSBSy6pJl9umRUjFWqrVugnRuPAUkO12xeqCf1P1g1sqrVXGCjIpAVKgci1n28s+0G0jV/Fh58/pKD4Inlq6BfKf/qZQzUEXFlM08JbOmZedkC+u8L2FqbtNYqHy1W0vAhS2yMw6MhuXder4rucLPq7I2L9VpI+Z0Veb</vt:lpwstr>
  </property>
  <property fmtid="{D5CDD505-2E9C-101B-9397-08002B2CF9AE}" pid="82" name="x1ye=7">
    <vt:lpwstr>bEuIZHcUCdbvEiQhvcBS/LmQD8G5b/6NyOX6WmTq39d5tRmU2/UJ2jQ+GLJ6v6Kosstc+i6ab3BWdtx2P5xWTMvzfMKTADoCtiiqEiKXFMfOr2+Ylo8WPnxC9hoIySOPhV3ESJUaIg4QA+8Ikd1msVZcEHh5eLTFMCjfnPoPj2smywiu8rGtW9EshPs6ocFv50zXZduyOgS5Y5DuDiq6XoNwBKhteJmGt59+2aRALNJFsjOd6TLkq49XFgOHl1U</vt:lpwstr>
  </property>
  <property fmtid="{D5CDD505-2E9C-101B-9397-08002B2CF9AE}" pid="83" name="x1ye=70">
    <vt:lpwstr>EAkbZ1v86zMV5e/mzMMnK5cNhfvuLjUAb1WZXjaCBstEYy7CF6Fj28MXzapQ3vTBgMG6ZQelKRStgFwLMyMmn7DDTcz8+kex8jSBZxE5Q4XGyBaa8yez7TeaFUicUyisTBxR+/ScrjaDisPkL43D86v4B7P2IEnJUdCjglo0Ww4Wpwv9Yzk8PmW2OQO8fwWQPgw766nX13jjhMO8sMHbbrFvSVaVHdMkDpBk6txWAzo3potu+pYPxUxBL90vBxs</vt:lpwstr>
  </property>
  <property fmtid="{D5CDD505-2E9C-101B-9397-08002B2CF9AE}" pid="84" name="x1ye=71">
    <vt:lpwstr>8DrHlDTLISY+1Y8DMhL1uRogGRndPxQgufFOSKFxy/Gyjc2x+xgV4w1Rh/Iu56VUTZGpsHWJPyW/3Uf2vl/bcQEQmwsfw2b7S6YnoY702nr6B5OoFNjI/Ub+KGsy79Bv7yd2VwaaD3z3rxi/5Jl1l7EAMXhZ9snMpAFeuALz2O7/Rx1TY2+J+0Bh1OvIo8YCuGM7j71BE0cT4ftCmFM+zWC6mYd+QB3ndRqUgKN755v+qTxXevGcQWpkY4SJ7oY</vt:lpwstr>
  </property>
  <property fmtid="{D5CDD505-2E9C-101B-9397-08002B2CF9AE}" pid="85" name="x1ye=72">
    <vt:lpwstr>8QfGa+YaEywjYM14lJG/T/tR3p+eHYZwvk04oDw4p+ClcysZmka6Jv55kCAnlLbJT5yGOeSgIuMilD2YquGbXrHK0AtUdzibi/useAQBvQfTr6Th0yh5H+c0zB/m+u48TAka5Ro2LVq1KeXL8qpVmhCf+IgU/Fy/2SFjG5y6i4wve2hxpFgCx6lZNv1Nvp78qIlN/Jzj/I232pxoUk5eV2+3dVsH9AtoK0eqNgVVDV7yD2Zu98Gz6R1t+9U+A0q</vt:lpwstr>
  </property>
  <property fmtid="{D5CDD505-2E9C-101B-9397-08002B2CF9AE}" pid="86" name="x1ye=73">
    <vt:lpwstr>lO5EfA49ESyVIx3K9iPZOxAuUQl+As23GaVSYSOMpl72bZgztNkBmqqHbrB/IFb4zh1Wy/QR0kGCfSafd7PG3InIkF56Bjy9re28c9w+lLchwMOa4vPUdt4hb0yRs3uW1I0PkzLh6qf0mDRM15QLHU7H4nhpskfpKff/JgJJOWjHqyeeOQ+23Y0T5cO72uTuas7vOjdDIehnkeG6VwnJyExFULg/SVxIHKhk3wAsbx0z9BcgZiMHbCLa8BtP5u9</vt:lpwstr>
  </property>
  <property fmtid="{D5CDD505-2E9C-101B-9397-08002B2CF9AE}" pid="87" name="x1ye=74">
    <vt:lpwstr>WdZrFkS3Yo9bNS+UAMDC5fwSdVm4FHzmci2D6xyTWEdH0I7L4EJgP47IqXZykSutFRd/BxBGhj1uNMShh3yQqgpvii5Ix/bbV/0A8hW2H8rMXweiB0fQQDgK+9rFfmV2h1Wc62QJ26XeJpiel22hnIXEexR2bj1SKO21Dinke7ugDhhzD/n4C+4pKwMko/JhpbT/fXFpoZgeWWE2NPWKsAKu0Rai1p4FE9QRzNqGyRuFdJsTtLP0RqICg9C1sWn</vt:lpwstr>
  </property>
  <property fmtid="{D5CDD505-2E9C-101B-9397-08002B2CF9AE}" pid="88" name="x1ye=75">
    <vt:lpwstr>vv1/uPm1ckT/NyUPTFkh/Pfg/U5UOEf3cFq3aHg5YuQ4nDzV2hIHGgXfdb9Pvnwkrx1iMmuwuI3+1CpOQjpUhjs+kLrLn6Px1SiegyvCghM6TgzUOc/A/KBFNxFrTD8ZPiEQ7qGendYjTn/0xwNVYdp6EcWyZetsazY5shZR8h850bkLBYDq2MX74XMLuyPBnqIZBMYA3KnFT+fW6Y+PNDpHIYV2KUXyEItlJeiiP46Hkt6bVCpcNHml4k8mkp2</vt:lpwstr>
  </property>
  <property fmtid="{D5CDD505-2E9C-101B-9397-08002B2CF9AE}" pid="89" name="x1ye=76">
    <vt:lpwstr>MqqGvbw0V0cFKjF7JwkoPIFPwgHZeHtMv+EbhSmHFXF7xp/O8hYkp0bwd1FX1EYR083GRYL5QhsXa/MEEEaF31AWsokzl6TFVrUWytHIAPmPKUTbbyMU18v7R/E9EXavtGFvJ46QFSbdPYhGSzn12fiiXHh5W+otzZy/JytsmhVbEArSgGYZvykudGzHl2ICcvHZ2Y6igfnRVB3PQOUHyZCBnlxhTJAj32BJcIdzDOJTW3epB/vSNAWYoUUtr4b</vt:lpwstr>
  </property>
  <property fmtid="{D5CDD505-2E9C-101B-9397-08002B2CF9AE}" pid="90" name="x1ye=77">
    <vt:lpwstr>ag6Dz+p7LDZp9Pw+N/Wai2yyoUSh+bZK0ylBXUMRRpCNHrUjRO0boEc9/dACL/R5LspLUeVvBCZTx38+xglTasaXCpKQgbfFNz84wBXzKXiveIB9biNuvLgsy1+hTmOhirg2eF0bOD+a3LkkOoH8htYI20hiwJFnqXMOAWDKyG4SWnqmlAJImVxpXt93qMKxWOybvp+SmxoBXrps22iszuXHZUegJQtuI7pkwXOzXbav2LtDW0zRkIzX6bLUCeh</vt:lpwstr>
  </property>
  <property fmtid="{D5CDD505-2E9C-101B-9397-08002B2CF9AE}" pid="91" name="x1ye=78">
    <vt:lpwstr>GC96PqwKcHE8V3ucekohThoRoUdFeP6IL3/uN3TeEsJNL+A1dz7HrhBFq2T6AAGYlJApDdaDlERUvYMqem8mS9fazRb1HuO4Gp9SGt/we+w8pze9kSCAhqZFNqFXBbyNgADLP7KKuFygY0ERC54JvUzuVTbfLOhe16UFOUPzz5A1TlHs98EMfy+zsiFda+7vGJA9lVJirDAVUNzvg7SulB7MspNSkjq/FMo/CP6LbNkHl0E0K/iZytKt05eIvP4</vt:lpwstr>
  </property>
  <property fmtid="{D5CDD505-2E9C-101B-9397-08002B2CF9AE}" pid="92" name="x1ye=79">
    <vt:lpwstr>kNYwiM1Sq/qEuSqGCEUuBc/7OQL7oudXM8MtK12DhRigAiIkGOtbjf0/b3ybuZ+qTTn5crkWbQo72C77YBiL/0+sB+JZS4y9NQtInGKbaDfYIvjTvBzHXB5fNdVQZEk8y++ioQUKWT+8hPkvW45nkXvSbyShL0Gm+3RmSJH783/8+Plu34AaZ+H8KfGArJztpzFpmIS1FnPM4XVrux1w7OvGDBUBnKiDxOA2IbY8bt3eymH4TCp3Bfm6oz1CDkf</vt:lpwstr>
  </property>
  <property fmtid="{D5CDD505-2E9C-101B-9397-08002B2CF9AE}" pid="93" name="x1ye=8">
    <vt:lpwstr>L8RWZpmpBn6nYlkGgA4AP2qkT16HbMembJvreLdHUcMj/nzN+CiWTAAb0RhXq7aM6C9XAC5/0moAooXJOFLET08UpqUdZ45o6lJkW3jMT7o+E11F+W2jnagosbRB7jkmvpyxtiimBtdv6iQV+2WBHX+gTW5hV7Aiumo4S3+INQyK0igir1viyeh1wEczCrVDO2doT+k8Jq+nbh9GloRr31qWDVlfX8eaqYaqR3U4TqnVu95SslER1xJPbE8l2Ry</vt:lpwstr>
  </property>
  <property fmtid="{D5CDD505-2E9C-101B-9397-08002B2CF9AE}" pid="94" name="x1ye=80">
    <vt:lpwstr>5gNBlmYr8ljI+gnE+Ji6D+BugnhNyyqlkLYoEycvR9kxvub4DchPHU+AcgpVwY1/Ql2uLq30dauLzd8N6p401/s9u8G7pfd3SvcG1cBNWPDxWzc3lIhByGzR3EIK9XSybvnq/QVC93tIkZ0mWVu5utnA5ZW7bfNzFicMMuNBXYFUHNZB6iH35yrjXuTioXNNpQumHk8bnfalEn2BboqPsStTjB9uwD/lCTbYy/1aPlZ0syf0pfDAiD5Awosykyy</vt:lpwstr>
  </property>
  <property fmtid="{D5CDD505-2E9C-101B-9397-08002B2CF9AE}" pid="95" name="x1ye=81">
    <vt:lpwstr>/Exqj70BAt22N6RPhaEEb2UxyDvOS2fM02bCNA93yj3r7ETmqxTbsH1aY1jSV0Dy/wJS/Dh5Eb7n7LD1FJ7JIR69eC9oMegCNlrOHY2HRrdCNNKxz8It0/sykhUL+WzSCK303BOGex1SZwQOcwsPtp18U/GGk14r3rzejKplDQZR732+OVVWyVCdk1GNhI78B+X6cfmCAkc9r4TIqI8kjeISY7MzcrXoZ7iB6d93olByOjph+0rbJUVS6YIb373</vt:lpwstr>
  </property>
  <property fmtid="{D5CDD505-2E9C-101B-9397-08002B2CF9AE}" pid="96" name="x1ye=82">
    <vt:lpwstr>AZ6swnTrbYNkc2mGQcDo/dkK/gpYlNDRrxTu1Pz4gVSkI+PUF8jld1GpXcICVZQB4X82Mt4O0wxmt4TaXoHZEyAuV/K9qzjveQ4PYEIT2lv/zMzHHPyqXfrjFmhBnBuWs7N23pv7i+UKqioDBhA6MFJgnjrt4uhcnwxttmZlXTEJkUd/5OtW//zjgIg0dditY0/mgWiqy1uNyvWXc7AYEilHUMjjGd0TycCbRblsk4CxZyU/HS4tZXFC32vlw9x</vt:lpwstr>
  </property>
  <property fmtid="{D5CDD505-2E9C-101B-9397-08002B2CF9AE}" pid="97" name="x1ye=83">
    <vt:lpwstr>6NPHjY1qrfIizOMjmRpeITkh2feiQUjNcZFlWfO3kAxJ6ky0yFII8If+8l1UUVg5c7gBOhY7fNG30W67hWE/XgT9hyU9Rb6Xn02a2hBT2dVe4b1aZ5A5mGVzrtUyqi98OYZ1UlDb+gw9aWx/5vVxED6mbC+xXW+1yRNCKAhQvE10ckmBVBEJfph54MdOEXbLqsKiHv0KC2w6CrxjFSB5JnxVrY/nmnbjUNwLNe8zJY6Xo9Tp1eu2dJ6+mJLI2O4</vt:lpwstr>
  </property>
  <property fmtid="{D5CDD505-2E9C-101B-9397-08002B2CF9AE}" pid="98" name="x1ye=84">
    <vt:lpwstr>mkiDD0KaLEnDf4vqMYVOUY+2G0R8F65Wdb6Z88PIbpd2e/re4UjIAiLnONHCKtydhN9qeVwDf3uExD/wtDhkLdcfKMZfHnoNepzD9tQZ96SGdhT5hjJrXbpj4Br9M5BqVt1nIFfXm2wt55pWOQXjjMDgVTn4iI7KPptll18gxsc5yc8xiDEvvuk1Si060PZgqTQVV1iQ0e9+Gf3/migKND/T2aWskkNXuK5SWX62kZlebdoIBgQhQhhWe/nNjPn</vt:lpwstr>
  </property>
  <property fmtid="{D5CDD505-2E9C-101B-9397-08002B2CF9AE}" pid="99" name="x1ye=85">
    <vt:lpwstr>6yMuz1qgGOPaR63cGPKo5yZE7X6Nj0sdFrdwtNwod7SRmD/fhOgWZD69vhggfXzzTzvS7uA1k0nZdHsvAlCJdETasN6A26QFtK++OUMZ4fum7utlSyW2c9x3kBqJYqAEa8ESAmy0bOCFOXJExXaEHyhuYEyGXwsNmxuLEr+W+divhMXZ9Anann+VhPcW+ThRsHPPAkJjZfklknt0cl8MaPv3grxBfoAoD2cE9Zhb3g5AZ0LcUjiV3/tF4EXa99f</vt:lpwstr>
  </property>
  <property fmtid="{D5CDD505-2E9C-101B-9397-08002B2CF9AE}" pid="100" name="x1ye=86">
    <vt:lpwstr>PMrjQqGLodI/T8kWbb6hRMAENd2+G+9mty64po/BrltbVjSmqUlgZ9yz7NKKSIESjsIVtWqFuULb8xum6mwI/WLfPq/1SqxRv5G3oma2GLG4L9TyRSKxePkDh3CjLJtWRTnO5p0jD50W7bVxZB/3vpFXi4trULSbzpOjuXOQanBTqLeW4irhTGG/h5XSn+5Jo6aHcr8ZGk6/hCowG0SKTFvHFVHMC2bpUUbAwyfbUmLTIFfYONbxlBhoDUYdYp4</vt:lpwstr>
  </property>
  <property fmtid="{D5CDD505-2E9C-101B-9397-08002B2CF9AE}" pid="101" name="x1ye=87">
    <vt:lpwstr>XxkIwtYCxkF/+GZ25uVAqwizGM4g5WZ9X1AMuqkHA1Y9zZ5zdT9BIKYWIZfNC8gX7kuXfa6V0+/Q3uq/Q2C9FN/50fcxRC9+BbkIpDHXYYKV/wpi2oE24o1w/LSMwl4y0yTbP2hHJEn6wvmdYh8dhsESwpVChaUXXOrVAWCivmHDqY7E+eIvOSHYjoW+Wll9hvC2f45HL3Ag00pgRSfvCegIN7YffoQsJFt+X8/pG9yVZ07EVfo9cqv5aIEX2l0</vt:lpwstr>
  </property>
  <property fmtid="{D5CDD505-2E9C-101B-9397-08002B2CF9AE}" pid="102" name="x1ye=88">
    <vt:lpwstr>1neEges3HSZ7hp03V02flmZ84Etrc+dNRXpaxmf7IedLnSqPKc2uo9NfiT+IGd1EisJMuNhQihX271sr+jeDG93yZCs2kE6khhJvw6eQMhvjhhYTn3FKIsk76CrO6jXEsKzQHBN+62V+gWxoastIVPPks+odYkONwT2IUHKMRYK2gmXm8PyizqGu/fwNSHsy9574O4hVdVzhiahD9K09IAB8Da42o0zq1pgDdDLTSYM6yH5mAnlGnOQ6GTRYRsE</vt:lpwstr>
  </property>
  <property fmtid="{D5CDD505-2E9C-101B-9397-08002B2CF9AE}" pid="103" name="x1ye=89">
    <vt:lpwstr>8OZU9B2nPsBizalfG+PP8moFLWLVzuIyybbPslXGAmtJua99lpAQ6YIes8ORxovQe2v0hpBBr4eaHSE0cQr0LjcMsGnb3ov7wfuUdvnwLfNLP+s2TToI0WreWweys8fiB5/1pIIQW8Gs2sLZfUajuvyKFsMYIYB/iYta1IdPKrlOE0RwEa+8i0Y/1Rd1mEJlQd3h/J5kF9c4SdPYw19zP5zGYlNDuIW9qRJ4E3VR1qHLDb3x5CH7Axpc8SlGn/H</vt:lpwstr>
  </property>
  <property fmtid="{D5CDD505-2E9C-101B-9397-08002B2CF9AE}" pid="104" name="x1ye=9">
    <vt:lpwstr>8j2UmSBibMDFRKtVuL5C8XpHt2C8TJhhfxPRyzONWBjNiAS88u2Evdn65rZm/WkafUTPIa2bGfH+1MRFhCmHUKcWBZyLuGNkfjjr95CgsFVk8r55kSBTTkTvjMEmFlpRUJV8C6Puz+gI9WPZ1n1kWs8KZXGe8paxkRYMtq2Q4gUzhjk6niPJwp/mvSEo+klizgEddUpvQEAgGSWrFoLmmSkJ5ca5h9EHkb98qhxM0BtptJ8HuLodjdp+82sMFx+</vt:lpwstr>
  </property>
  <property fmtid="{D5CDD505-2E9C-101B-9397-08002B2CF9AE}" pid="105" name="x1ye=90">
    <vt:lpwstr>iNmQbdnPQd36DydX8cyC9cbNd2X1w6jdgYKg0vnIuOfH5EvGcI1avb7BbFEmJ+q9R9MF92b7VTSXdId+jV6jOW6DySkDE2iO4dqbTI4z9+BA0wU2TCGmsxtLZElEkCzbQOtveyz2euY2DORUxJ4YG2Yzj/7Q4gPjAH+sAnN9zp/d1sLw8+KzwuQAUvhI2VTsw9NkuqBHjQDyhiNRBc6WTYYGpDYmcwegfS7IxLj1qfHgT0Oquvgkg8pKN5jnnTN</vt:lpwstr>
  </property>
  <property fmtid="{D5CDD505-2E9C-101B-9397-08002B2CF9AE}" pid="106" name="x1ye=91">
    <vt:lpwstr>q0OOJtpIDLzGmq/FnEDL4kePwbj/BK+l1iES+Y2SpWDHMYzV0LBy2WVw/gNd/GtMRlM+FykSJ2OJAh1L/qgyHwUaJmFsJGXKtn7nYHU/PgO6/nTAPGizRkA5XHmXz+i7MA9ctcJzBXtSJlbQTLgepqrch0uEt6z8FGGD1V1d2v34+zLuUzyveZlvaUoJO4LYiLCw+1cSpO5IMfMDI4o9zYMuDKq4Z5gNuC9AVfUczreTyh9IlCOwSBI2O3/hrdf</vt:lpwstr>
  </property>
  <property fmtid="{D5CDD505-2E9C-101B-9397-08002B2CF9AE}" pid="107" name="x1ye=92">
    <vt:lpwstr>QaDcBhoAg63Kwk4fLl+L3iLROCSY74hkncu9t3vo2hrD96vh3cjTp23Sf2g8ZQHpinTyAxRfmpakMrAzRvXmkaD3/qMtlAVZHrWUX5/gFJFndfgr7WIg2yfqFix7ZDXfePCGEl4/EmNDODnCctGczOPnmt2rLMTgOSszXtHqmScy4YlEVFrth1aWKxjqqsBSD31FPUKXE55p/ArUlqJlqRKp7LPbeXSYLMQRvWmQbR1pSQ8jKqvcBV9zZm5XO+s</vt:lpwstr>
  </property>
  <property fmtid="{D5CDD505-2E9C-101B-9397-08002B2CF9AE}" pid="108" name="x1ye=93">
    <vt:lpwstr>JdSklCu9Uv3L/Ce1dzhDfup649v4uUzcFMJo5AFqTrOXnFLTnmP0zT78CHTnEhIyhw3J+dnsD9qHuIWqtJRuG7sbQEZ1kMubZF/EOBEuideTTNjiV49OTqZrCaRdMAG+ZnUypsGKK40mS2tcmCT2z3clbulB1Nbk79Lmfx3f4DMs1OQDvsCtv5rvefsrI26YK01803wSaIb+4CxLPoiSpNI5pdARkZz22fp16xgV1ULsWNT2Ou/cI4szwjbORlC</vt:lpwstr>
  </property>
  <property fmtid="{D5CDD505-2E9C-101B-9397-08002B2CF9AE}" pid="109" name="x1ye=94">
    <vt:lpwstr>4vCyLDCWyPEwuvcyS7FwuZCLJbHUlBjhJxD8O4N7Vwnke2b9x9ha6gNiM/8kis/mKJngFN3TvHqm2/ys9Hz63K9dUDUNX12VJ2qGCTz8owuZLkshAw7pohMVaKf5yfuntowE+EFgXJkw3rhWA9DyPFm3Mg+nd8ueGUXwxu68gt8Vi1xyOEvgh0BDwdmvAmAV/a6XOi1r/+5XTw4r0SpBJBu4Rg7M1OJK9PDLM2EQlho8BqNOHupZxRsWPt3Oiej</vt:lpwstr>
  </property>
  <property fmtid="{D5CDD505-2E9C-101B-9397-08002B2CF9AE}" pid="110" name="x1ye=95">
    <vt:lpwstr>CYSyevwD+oDlb7RwMzjroBqZy7hxyQmah+5YNTTKINyHN/0VDozxsrHiykbtDsi8rdn93vuV5AibwoK3HS+oUou+feyVtXEVXUGGMh/mHinB2owqeKyv8KC+R/Uw3+oP6/2iAVKsnp8YtxFqt72zZKUI/SHge2tgYu9YohxWBNuIUoe4p0GIaMswG9h0Crbwl39c7r7ooNfXo/Z4qMoNt7duZNw273klgsuEFR+osRxfPwq7j08mepLHUzIgjiC</vt:lpwstr>
  </property>
  <property fmtid="{D5CDD505-2E9C-101B-9397-08002B2CF9AE}" pid="111" name="x1ye=96">
    <vt:lpwstr>KDW+j/6NOlD7tOXwfJUisl6BnpH4RyHuTuBypsoT1EgqW0WhJNNMReRbl4FDyxWyhXqClR0div3y8GlAmYrurn7nJHF+MrFUjFvZKl3ZGdbLniV7ez8Ca3oXOlBqynzyXSj5kgNY1xT1oekLbLQsBhqHdSnHLpws7Mnp9wkPtd3k3NSUdDFbopZpHKs/Gizs6XX6okSOqJDDs7BeaYcuHf/7TV1YB/KvuTmGEXQ2XmBAHRkqZ/nm8GW8SXOXvmK</vt:lpwstr>
  </property>
  <property fmtid="{D5CDD505-2E9C-101B-9397-08002B2CF9AE}" pid="112" name="x1ye=97">
    <vt:lpwstr>Ir0P1ui9kFvVwA6CM/G6Bt3G86iEzVlBmjKWn4DyhnQTrYLWsRlwVLFZTYjwp61u5wn2WcyE0ZHkmcGLGx7CAHPksVAd+UflVrS+1tAgzmDu3nhoI6Ysnm1mfVtPBtEcRYUWNXHQzmC1E49n2IeMZ8G58aqQ47pR6EfPiegRFgmcV1XtWMp2YrOyFX1pwrCc/4EJOsHxtfAmkYWXg9/02M2pGgdF6Ozc/SK0xXSX4AQAlc3grGQYczKyVyPLLux</vt:lpwstr>
  </property>
  <property fmtid="{D5CDD505-2E9C-101B-9397-08002B2CF9AE}" pid="113" name="x1ye=98">
    <vt:lpwstr>9D1NsnWrupCucfpWG2nxX9dh/AKrfzLKSaJT1kpuHJQftzJNxk4SMftE3QX9aem0UdlceLB6+g1UR89I/4GRxSoPXY9w8mx9ySzUiR7Gt9+E5ot951ZP66C7QHs5zUN+q/mXF/2mMTM0goIhcN1K2YJPQRXkbCXzFHG/O0oSWS8DM1IZujfp+Ivu1M/l6qblFmF8oqCclQMipYC9SpIhdyzRAYa/hMZzGrQP3GiB9r7+I0QUvV3y9mRq6ftI879</vt:lpwstr>
  </property>
  <property fmtid="{D5CDD505-2E9C-101B-9397-08002B2CF9AE}" pid="114" name="x1ye=99">
    <vt:lpwstr>oZQ5DRywHzgpKLEslVif7KVggVNrnTQPGS146UATJWbyBlNSh/PEeYjqtOkfZMGw/ATRgRiZUMGOms53K1zpwOWJU7e7gR+ZwAjf4E3/0ZHthWO7B4uK4SOFbF0+zv4l4EtzFRnde64LoxOODlk8nIa+ixf0uC95bwqGf5AUC/fOtEbPb58JEr78ckMEm/SU0McFOGnoONm2rX+Quq6rXetzW1n/VESi/RSKmsuc1QAz23PkhPF7qdDJYOEn0kP</vt:lpwstr>
  </property>
</Properties>
</file>